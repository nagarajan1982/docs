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E9B5" w14:textId="77777777" w:rsidR="00EA5EE5" w:rsidRDefault="00EA5EE5" w:rsidP="00952469">
      <w:pPr>
        <w:spacing w:line="200" w:lineRule="atLeast"/>
        <w:rPr>
          <w:rFonts w:ascii="Tahoma" w:hAnsi="Tahoma" w:cs="Tahoma"/>
          <w:b/>
          <w:bCs/>
          <w:sz w:val="22"/>
          <w:szCs w:val="22"/>
          <w:lang w:val="pt-BR"/>
        </w:rPr>
      </w:pPr>
    </w:p>
    <w:p w14:paraId="6375B967" w14:textId="699B5DD1" w:rsidR="00120F50" w:rsidRDefault="00C64F56" w:rsidP="00F00C2B">
      <w:pPr>
        <w:spacing w:line="200" w:lineRule="atLeast"/>
        <w:jc w:val="center"/>
        <w:rPr>
          <w:rFonts w:ascii="Tahoma" w:hAnsi="Tahoma" w:cs="Tahoma"/>
          <w:b/>
          <w:bCs/>
          <w:sz w:val="22"/>
          <w:szCs w:val="22"/>
          <w:lang w:val="pt-BR"/>
        </w:rPr>
      </w:pPr>
      <w:r>
        <w:rPr>
          <w:rFonts w:ascii="Tahoma" w:hAnsi="Tahoma" w:cs="Tahoma"/>
          <w:b/>
          <w:bCs/>
          <w:sz w:val="22"/>
          <w:szCs w:val="22"/>
          <w:lang w:val="pt-BR"/>
        </w:rPr>
        <w:t>Nagarajan Shanmugam</w:t>
      </w:r>
      <w:r w:rsidR="00C77EFF">
        <w:rPr>
          <w:rFonts w:ascii="Tahoma" w:hAnsi="Tahoma" w:cs="Tahoma"/>
          <w:b/>
          <w:bCs/>
          <w:sz w:val="22"/>
          <w:szCs w:val="22"/>
          <w:lang w:val="pt-BR"/>
        </w:rPr>
        <w:t xml:space="preserve"> </w:t>
      </w:r>
    </w:p>
    <w:p w14:paraId="2F44DB01" w14:textId="77777777" w:rsidR="004E1643" w:rsidRDefault="00EE0DDD" w:rsidP="00EE0DDD">
      <w:pPr>
        <w:spacing w:line="200" w:lineRule="atLeast"/>
        <w:jc w:val="left"/>
      </w:pPr>
      <w:r>
        <w:rPr>
          <w:rFonts w:ascii="Verdana" w:hAnsi="Verdana"/>
          <w:b/>
          <w:bCs/>
        </w:rPr>
        <w:t>Mobile:</w:t>
      </w:r>
      <w:r>
        <w:rPr>
          <w:rFonts w:ascii="Verdana" w:hAnsi="Verdana"/>
        </w:rPr>
        <w:t xml:space="preserve">      </w:t>
      </w:r>
      <w:r w:rsidR="009464C9">
        <w:t>07</w:t>
      </w:r>
      <w:r w:rsidR="004E1643">
        <w:t>92</w:t>
      </w:r>
      <w:r w:rsidR="009464C9">
        <w:t>-</w:t>
      </w:r>
      <w:r w:rsidR="004E1643">
        <w:t>587</w:t>
      </w:r>
      <w:r w:rsidR="009464C9">
        <w:t>-</w:t>
      </w:r>
      <w:r w:rsidR="004E1643">
        <w:t>3170</w:t>
      </w:r>
      <w:r w:rsidR="000E5CA1">
        <w:t xml:space="preserve"> </w:t>
      </w:r>
    </w:p>
    <w:p w14:paraId="7F927A25" w14:textId="77777777" w:rsidR="00EE0DDD" w:rsidRDefault="00EE0DDD" w:rsidP="00EE0DDD">
      <w:pPr>
        <w:spacing w:line="200" w:lineRule="atLeast"/>
        <w:jc w:val="left"/>
        <w:rPr>
          <w:rFonts w:ascii="Verdana" w:hAnsi="Verdana" w:cs="Tahoma"/>
        </w:rPr>
      </w:pPr>
      <w:r>
        <w:rPr>
          <w:rFonts w:ascii="Verdana" w:hAnsi="Verdana"/>
          <w:b/>
        </w:rPr>
        <w:t>E-mail:</w:t>
      </w:r>
      <w:r>
        <w:rPr>
          <w:rFonts w:ascii="Verdana" w:hAnsi="Verdana"/>
        </w:rPr>
        <w:t xml:space="preserve">      </w:t>
      </w:r>
      <w:hyperlink r:id="rId8" w:history="1">
        <w:r w:rsidRPr="000A18A5">
          <w:rPr>
            <w:rStyle w:val="Hyperlink"/>
            <w:rFonts w:ascii="Verdana" w:hAnsi="Verdana"/>
          </w:rPr>
          <w:t>nagarajans.uk@gmail.com</w:t>
        </w:r>
      </w:hyperlink>
    </w:p>
    <w:p w14:paraId="3164D3E7" w14:textId="25C6FE4C" w:rsidR="00E75EA7" w:rsidRDefault="00952469" w:rsidP="00E75EA7">
      <w:pPr>
        <w:spacing w:line="200" w:lineRule="atLeast"/>
        <w:jc w:val="left"/>
        <w:rPr>
          <w:rFonts w:ascii="Verdana" w:hAnsi="Verdana" w:cs="Tahoma"/>
        </w:rPr>
      </w:pPr>
      <w:r>
        <w:rPr>
          <w:rFonts w:ascii="Verdana" w:hAnsi="Verdana" w:cs="Tahoma"/>
        </w:rPr>
        <w:t>53</w:t>
      </w:r>
      <w:r w:rsidR="0094785B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Green Howards Road</w:t>
      </w:r>
      <w:r w:rsidR="009A7A12">
        <w:rPr>
          <w:rFonts w:ascii="Verdana" w:hAnsi="Verdana" w:cs="Tahoma"/>
        </w:rPr>
        <w:t xml:space="preserve">, </w:t>
      </w:r>
      <w:r w:rsidR="0069253B" w:rsidRPr="00BD115F">
        <w:rPr>
          <w:rFonts w:ascii="Verdana" w:hAnsi="Verdana" w:cs="Tahoma"/>
        </w:rPr>
        <w:t>Ch</w:t>
      </w:r>
      <w:r w:rsidR="0094785B" w:rsidRPr="00BD115F">
        <w:rPr>
          <w:rFonts w:ascii="Verdana" w:hAnsi="Verdana" w:cs="Tahoma"/>
        </w:rPr>
        <w:t>ester</w:t>
      </w:r>
      <w:r w:rsidR="00E75EA7" w:rsidRPr="00BD115F">
        <w:rPr>
          <w:rFonts w:ascii="Verdana" w:hAnsi="Verdana" w:cs="Tahoma"/>
        </w:rPr>
        <w:t xml:space="preserve"> </w:t>
      </w:r>
      <w:r w:rsidR="00E02CF3" w:rsidRPr="00BD115F">
        <w:rPr>
          <w:rFonts w:ascii="Verdana" w:hAnsi="Verdana" w:cs="Tahoma"/>
        </w:rPr>
        <w:t>–</w:t>
      </w:r>
      <w:r w:rsidR="00E75EA7" w:rsidRPr="00BD115F">
        <w:rPr>
          <w:rFonts w:ascii="Verdana" w:hAnsi="Verdana" w:cs="Tahoma"/>
        </w:rPr>
        <w:t xml:space="preserve"> </w:t>
      </w:r>
      <w:r w:rsidR="0094785B" w:rsidRPr="00BD115F">
        <w:rPr>
          <w:rFonts w:ascii="Verdana" w:hAnsi="Verdana" w:cs="Tahoma"/>
        </w:rPr>
        <w:t>CH</w:t>
      </w:r>
      <w:r>
        <w:rPr>
          <w:rFonts w:ascii="Verdana" w:hAnsi="Verdana" w:cs="Tahoma"/>
        </w:rPr>
        <w:t>3</w:t>
      </w:r>
      <w:r w:rsidR="0094785B" w:rsidRPr="00BD115F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6FB</w:t>
      </w:r>
      <w:r w:rsidR="00E75EA7">
        <w:rPr>
          <w:rFonts w:ascii="Verdana" w:hAnsi="Verdana" w:cs="Tahoma"/>
        </w:rPr>
        <w:t xml:space="preserve">, </w:t>
      </w:r>
      <w:r w:rsidR="00BD115F">
        <w:rPr>
          <w:rFonts w:ascii="Verdana" w:hAnsi="Verdana" w:cs="Tahoma"/>
        </w:rPr>
        <w:t>UK</w:t>
      </w:r>
    </w:p>
    <w:p w14:paraId="04222581" w14:textId="77777777" w:rsidR="00120F50" w:rsidRDefault="00120F50">
      <w:pPr>
        <w:pBdr>
          <w:top w:val="single" w:sz="8" w:space="0" w:color="000000"/>
        </w:pBdr>
        <w:spacing w:line="312" w:lineRule="atLeast"/>
        <w:jc w:val="center"/>
        <w:rPr>
          <w:rFonts w:ascii="Tahoma" w:hAnsi="Tahoma" w:cs="Tahoma"/>
          <w:b/>
          <w:bCs/>
        </w:rPr>
      </w:pPr>
    </w:p>
    <w:p w14:paraId="2D057E83" w14:textId="77777777" w:rsidR="003A0922" w:rsidRPr="00B918BE" w:rsidRDefault="00B918BE" w:rsidP="00B918BE">
      <w:pPr>
        <w:spacing w:line="312" w:lineRule="atLeas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PROFESSIONAL SUMMARY</w:t>
      </w:r>
    </w:p>
    <w:p w14:paraId="46D3275B" w14:textId="75595971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 xml:space="preserve">Over </w:t>
      </w:r>
      <w:r w:rsidR="0022144D">
        <w:rPr>
          <w:rFonts w:ascii="Tahoma" w:hAnsi="Tahoma" w:cs="Tahoma"/>
        </w:rPr>
        <w:t>1</w:t>
      </w:r>
      <w:r w:rsidR="00010696">
        <w:rPr>
          <w:rFonts w:ascii="Tahoma" w:hAnsi="Tahoma" w:cs="Tahoma"/>
        </w:rPr>
        <w:t>5</w:t>
      </w:r>
      <w:r w:rsidRPr="00B918BE">
        <w:rPr>
          <w:rFonts w:ascii="Tahoma" w:hAnsi="Tahoma" w:cs="Tahoma"/>
        </w:rPr>
        <w:t xml:space="preserve"> years of rich and varied experience as </w:t>
      </w:r>
      <w:r w:rsidRPr="00B918BE">
        <w:rPr>
          <w:rFonts w:ascii="Tahoma" w:hAnsi="Tahoma" w:cs="Tahoma"/>
          <w:b/>
        </w:rPr>
        <w:t>Java-J2EE Professional</w:t>
      </w:r>
      <w:r w:rsidRPr="00B918BE">
        <w:rPr>
          <w:rFonts w:ascii="Tahoma" w:hAnsi="Tahoma" w:cs="Tahoma"/>
        </w:rPr>
        <w:t xml:space="preserve"> working with </w:t>
      </w:r>
      <w:r w:rsidRPr="00B918BE">
        <w:rPr>
          <w:rFonts w:ascii="Tahoma" w:hAnsi="Tahoma" w:cs="Tahoma"/>
          <w:b/>
        </w:rPr>
        <w:t>Enterprise Applications</w:t>
      </w:r>
      <w:r w:rsidRPr="00B918BE">
        <w:rPr>
          <w:rFonts w:ascii="Tahoma" w:hAnsi="Tahoma" w:cs="Tahoma"/>
        </w:rPr>
        <w:t xml:space="preserve"> development using JAVA, J2EE, </w:t>
      </w:r>
      <w:r w:rsidR="00B918BE" w:rsidRPr="00B918BE">
        <w:rPr>
          <w:rFonts w:ascii="Tahoma" w:hAnsi="Tahoma" w:cs="Tahoma"/>
        </w:rPr>
        <w:t>and MVC</w:t>
      </w:r>
      <w:r w:rsidRPr="00B918BE">
        <w:rPr>
          <w:rFonts w:ascii="Tahoma" w:hAnsi="Tahoma" w:cs="Tahoma"/>
        </w:rPr>
        <w:t xml:space="preserve"> based frameworks also with more </w:t>
      </w:r>
      <w:r w:rsidR="00F00C2B" w:rsidRPr="00B918BE">
        <w:rPr>
          <w:rFonts w:ascii="Tahoma" w:hAnsi="Tahoma" w:cs="Tahoma"/>
        </w:rPr>
        <w:t>server-side</w:t>
      </w:r>
      <w:r w:rsidRPr="00B918BE">
        <w:rPr>
          <w:rFonts w:ascii="Tahoma" w:hAnsi="Tahoma" w:cs="Tahoma"/>
        </w:rPr>
        <w:t xml:space="preserve"> development. </w:t>
      </w:r>
    </w:p>
    <w:p w14:paraId="2D9997A4" w14:textId="0CEBD62C" w:rsidR="00B918BE" w:rsidRDefault="00FB04A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  <w:b/>
        </w:rPr>
      </w:pPr>
      <w:r>
        <w:rPr>
          <w:rFonts w:ascii="Tahoma" w:hAnsi="Tahoma" w:cs="Tahoma"/>
        </w:rPr>
        <w:t>Extensive working experience with A</w:t>
      </w:r>
      <w:r w:rsidRPr="00B918BE">
        <w:rPr>
          <w:rFonts w:ascii="Tahoma" w:hAnsi="Tahoma" w:cs="Tahoma"/>
        </w:rPr>
        <w:t xml:space="preserve">gile software development </w:t>
      </w:r>
      <w:r w:rsidR="003A0922" w:rsidRPr="00B918BE">
        <w:rPr>
          <w:rFonts w:ascii="Tahoma" w:hAnsi="Tahoma" w:cs="Tahoma"/>
        </w:rPr>
        <w:t>(</w:t>
      </w:r>
      <w:r w:rsidR="003A0922" w:rsidRPr="00B918BE">
        <w:rPr>
          <w:rFonts w:ascii="Tahoma" w:hAnsi="Tahoma" w:cs="Tahoma"/>
          <w:b/>
        </w:rPr>
        <w:t>BDD</w:t>
      </w:r>
      <w:r w:rsidR="00B918BE" w:rsidRPr="00B918BE">
        <w:rPr>
          <w:rFonts w:ascii="Tahoma" w:hAnsi="Tahoma" w:cs="Tahoma"/>
          <w:b/>
        </w:rPr>
        <w:t>, TDD</w:t>
      </w:r>
      <w:r w:rsidR="00135885">
        <w:rPr>
          <w:rFonts w:ascii="Tahoma" w:hAnsi="Tahoma" w:cs="Tahoma"/>
          <w:b/>
        </w:rPr>
        <w:t>,</w:t>
      </w:r>
      <w:r w:rsidR="003A0922" w:rsidRPr="00B918BE">
        <w:rPr>
          <w:rFonts w:ascii="Tahoma" w:hAnsi="Tahoma" w:cs="Tahoma"/>
          <w:b/>
        </w:rPr>
        <w:t xml:space="preserve"> </w:t>
      </w:r>
      <w:r w:rsidR="00920CF3">
        <w:rPr>
          <w:rFonts w:ascii="Tahoma" w:hAnsi="Tahoma" w:cs="Tahoma"/>
          <w:b/>
        </w:rPr>
        <w:t>PP</w:t>
      </w:r>
      <w:r w:rsidR="0022144D">
        <w:rPr>
          <w:rFonts w:ascii="Tahoma" w:hAnsi="Tahoma" w:cs="Tahoma"/>
          <w:b/>
        </w:rPr>
        <w:t xml:space="preserve">, </w:t>
      </w:r>
      <w:r w:rsidR="003A0922" w:rsidRPr="00B918BE">
        <w:rPr>
          <w:rFonts w:ascii="Tahoma" w:hAnsi="Tahoma" w:cs="Tahoma"/>
          <w:b/>
        </w:rPr>
        <w:t>Scrum</w:t>
      </w:r>
      <w:r w:rsidR="0022144D">
        <w:rPr>
          <w:rFonts w:ascii="Tahoma" w:hAnsi="Tahoma" w:cs="Tahoma"/>
          <w:b/>
        </w:rPr>
        <w:t xml:space="preserve"> and Kanban)</w:t>
      </w:r>
    </w:p>
    <w:p w14:paraId="4ACAE8F6" w14:textId="71A20D0D" w:rsidR="00AE54DC" w:rsidRPr="00135885" w:rsidRDefault="00AE54DC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  <w:b/>
        </w:rPr>
      </w:pPr>
      <w:r w:rsidRPr="00B918BE">
        <w:rPr>
          <w:rFonts w:ascii="Tahoma" w:hAnsi="Tahoma" w:cs="Tahoma"/>
        </w:rPr>
        <w:t xml:space="preserve">Extensive Experience </w:t>
      </w:r>
      <w:r w:rsidRPr="00AE54DC">
        <w:rPr>
          <w:rFonts w:ascii="Tahoma" w:hAnsi="Tahoma" w:cs="Tahoma"/>
        </w:rPr>
        <w:t xml:space="preserve">on </w:t>
      </w:r>
      <w:r>
        <w:rPr>
          <w:rFonts w:ascii="Tahoma" w:hAnsi="Tahoma" w:cs="Tahoma"/>
        </w:rPr>
        <w:t xml:space="preserve">building </w:t>
      </w:r>
      <w:r>
        <w:rPr>
          <w:rFonts w:ascii="Tahoma" w:hAnsi="Tahoma" w:cs="Tahoma"/>
          <w:b/>
        </w:rPr>
        <w:t xml:space="preserve">Kafka </w:t>
      </w:r>
      <w:r w:rsidRPr="0005336C">
        <w:rPr>
          <w:rFonts w:ascii="Tahoma" w:hAnsi="Tahoma" w:cs="Tahoma"/>
        </w:rPr>
        <w:t xml:space="preserve">real-time data </w:t>
      </w:r>
      <w:r w:rsidR="0005336C" w:rsidRPr="0005336C">
        <w:rPr>
          <w:rFonts w:ascii="Tahoma" w:hAnsi="Tahoma" w:cs="Tahoma"/>
        </w:rPr>
        <w:t>processing pipeline and streaming apps</w:t>
      </w:r>
      <w:r w:rsidR="0005336C">
        <w:rPr>
          <w:rFonts w:ascii="Tahoma" w:hAnsi="Tahoma" w:cs="Tahoma"/>
          <w:b/>
        </w:rPr>
        <w:t>.</w:t>
      </w:r>
    </w:p>
    <w:p w14:paraId="785B304A" w14:textId="7C03CC7C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 xml:space="preserve">Extensive Experience on implementing </w:t>
      </w:r>
      <w:r w:rsidRPr="00B918BE">
        <w:rPr>
          <w:rFonts w:ascii="Tahoma" w:hAnsi="Tahoma" w:cs="Tahoma"/>
          <w:b/>
        </w:rPr>
        <w:t>REST</w:t>
      </w:r>
      <w:r w:rsidRPr="00B918BE">
        <w:rPr>
          <w:rFonts w:ascii="Tahoma" w:hAnsi="Tahoma" w:cs="Tahoma"/>
        </w:rPr>
        <w:t xml:space="preserve"> full web services using </w:t>
      </w:r>
      <w:r w:rsidR="00F00C2B" w:rsidRPr="00F00C2B">
        <w:rPr>
          <w:rFonts w:ascii="Tahoma" w:hAnsi="Tahoma" w:cs="Tahoma"/>
          <w:b/>
        </w:rPr>
        <w:t>Spring-Boot</w:t>
      </w:r>
      <w:r w:rsidRPr="00B918BE">
        <w:rPr>
          <w:rFonts w:ascii="Tahoma" w:hAnsi="Tahoma" w:cs="Tahoma"/>
        </w:rPr>
        <w:t xml:space="preserve">, </w:t>
      </w:r>
      <w:proofErr w:type="spellStart"/>
      <w:r w:rsidRPr="00B918BE">
        <w:rPr>
          <w:rFonts w:ascii="Tahoma" w:hAnsi="Tahoma" w:cs="Tahoma"/>
          <w:b/>
        </w:rPr>
        <w:t>Dropwizard</w:t>
      </w:r>
      <w:proofErr w:type="spellEnd"/>
      <w:r w:rsidRPr="00B918BE">
        <w:rPr>
          <w:rFonts w:ascii="Tahoma" w:hAnsi="Tahoma" w:cs="Tahoma"/>
        </w:rPr>
        <w:t xml:space="preserve"> and </w:t>
      </w:r>
      <w:r w:rsidRPr="00B918BE">
        <w:rPr>
          <w:rFonts w:ascii="Tahoma" w:hAnsi="Tahoma" w:cs="Tahoma"/>
          <w:b/>
        </w:rPr>
        <w:t>Play</w:t>
      </w:r>
      <w:r w:rsidRPr="00B918BE">
        <w:rPr>
          <w:rFonts w:ascii="Tahoma" w:hAnsi="Tahoma" w:cs="Tahoma"/>
        </w:rPr>
        <w:t>.</w:t>
      </w:r>
    </w:p>
    <w:p w14:paraId="4684EF4D" w14:textId="5508B668" w:rsidR="00F00C2B" w:rsidRPr="00F00C2B" w:rsidRDefault="00F00C2B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</w:pPr>
      <w:r w:rsidRPr="00F00C2B">
        <w:rPr>
          <w:rFonts w:ascii="Tahoma" w:hAnsi="Tahoma" w:cs="Tahoma"/>
        </w:rPr>
        <w:t>Extensive experience in development and implementation of ORM frameworks like </w:t>
      </w:r>
      <w:r w:rsidRPr="00F00C2B">
        <w:rPr>
          <w:rFonts w:ascii="Tahoma" w:hAnsi="Tahoma" w:cs="Tahoma"/>
          <w:b/>
        </w:rPr>
        <w:t>Hibernate</w:t>
      </w:r>
      <w:r w:rsidRPr="00F00C2B">
        <w:rPr>
          <w:rFonts w:ascii="Tahoma" w:hAnsi="Tahoma" w:cs="Tahoma"/>
        </w:rPr>
        <w:t>.</w:t>
      </w:r>
    </w:p>
    <w:p w14:paraId="5D586C2F" w14:textId="77777777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>Involved in all phase</w:t>
      </w:r>
      <w:r w:rsidR="0022144D">
        <w:rPr>
          <w:rFonts w:ascii="Tahoma" w:hAnsi="Tahoma" w:cs="Tahoma"/>
        </w:rPr>
        <w:t>s</w:t>
      </w:r>
      <w:r w:rsidRPr="00B918BE">
        <w:rPr>
          <w:rFonts w:ascii="Tahoma" w:hAnsi="Tahoma" w:cs="Tahoma"/>
        </w:rPr>
        <w:t xml:space="preserve"> of software development life cycle (</w:t>
      </w:r>
      <w:r w:rsidRPr="00B918BE">
        <w:rPr>
          <w:rFonts w:ascii="Tahoma" w:hAnsi="Tahoma" w:cs="Tahoma"/>
          <w:b/>
        </w:rPr>
        <w:t>SDLC</w:t>
      </w:r>
      <w:r w:rsidR="0022144D">
        <w:rPr>
          <w:rFonts w:ascii="Tahoma" w:hAnsi="Tahoma" w:cs="Tahoma"/>
        </w:rPr>
        <w:t xml:space="preserve"> such as</w:t>
      </w:r>
      <w:r w:rsidRPr="00B918BE">
        <w:rPr>
          <w:rFonts w:ascii="Tahoma" w:hAnsi="Tahoma" w:cs="Tahoma"/>
        </w:rPr>
        <w:t xml:space="preserve"> requirements capture,</w:t>
      </w:r>
      <w:r w:rsidR="00B918BE">
        <w:rPr>
          <w:rFonts w:ascii="Tahoma" w:hAnsi="Tahoma" w:cs="Tahoma"/>
        </w:rPr>
        <w:t xml:space="preserve"> analysis</w:t>
      </w:r>
      <w:r w:rsidRPr="00B918BE">
        <w:rPr>
          <w:rFonts w:ascii="Tahoma" w:hAnsi="Tahoma" w:cs="Tahoma"/>
        </w:rPr>
        <w:t>,</w:t>
      </w:r>
      <w:r w:rsidR="00B918BE">
        <w:rPr>
          <w:rFonts w:ascii="Tahoma" w:hAnsi="Tahoma" w:cs="Tahoma"/>
        </w:rPr>
        <w:t xml:space="preserve"> </w:t>
      </w:r>
      <w:r w:rsidRPr="00B918BE">
        <w:rPr>
          <w:rFonts w:ascii="Tahoma" w:hAnsi="Tahoma" w:cs="Tahoma"/>
        </w:rPr>
        <w:t>design,</w:t>
      </w:r>
      <w:r w:rsidR="00B918BE">
        <w:rPr>
          <w:rFonts w:ascii="Tahoma" w:hAnsi="Tahoma" w:cs="Tahoma"/>
        </w:rPr>
        <w:t xml:space="preserve"> </w:t>
      </w:r>
      <w:r w:rsidRPr="00B918BE">
        <w:rPr>
          <w:rFonts w:ascii="Tahoma" w:hAnsi="Tahoma" w:cs="Tahoma"/>
        </w:rPr>
        <w:t>implementation,</w:t>
      </w:r>
      <w:r w:rsidR="00B918BE">
        <w:rPr>
          <w:rFonts w:ascii="Tahoma" w:hAnsi="Tahoma" w:cs="Tahoma"/>
        </w:rPr>
        <w:t xml:space="preserve"> </w:t>
      </w:r>
      <w:r w:rsidR="00AA5218" w:rsidRPr="00B918BE">
        <w:rPr>
          <w:rFonts w:ascii="Tahoma" w:hAnsi="Tahoma" w:cs="Tahoma"/>
        </w:rPr>
        <w:t>test</w:t>
      </w:r>
      <w:r w:rsidRPr="00B918BE">
        <w:rPr>
          <w:rFonts w:ascii="Tahoma" w:hAnsi="Tahoma" w:cs="Tahoma"/>
        </w:rPr>
        <w:t xml:space="preserve"> and maintenance phases.</w:t>
      </w:r>
    </w:p>
    <w:p w14:paraId="243B3718" w14:textId="77777777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 xml:space="preserve">Proficient in Implementing the </w:t>
      </w:r>
      <w:r w:rsidRPr="00B918BE">
        <w:rPr>
          <w:rFonts w:ascii="Tahoma" w:hAnsi="Tahoma" w:cs="Tahoma"/>
          <w:b/>
        </w:rPr>
        <w:t>Core Design Patterns and J2EE design patterns</w:t>
      </w:r>
      <w:r w:rsidRPr="00B918BE">
        <w:rPr>
          <w:rFonts w:ascii="Tahoma" w:hAnsi="Tahoma" w:cs="Tahoma"/>
        </w:rPr>
        <w:t>.</w:t>
      </w:r>
    </w:p>
    <w:p w14:paraId="3B568421" w14:textId="5F3FD686" w:rsidR="00F00C2B" w:rsidRDefault="00F00C2B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F00C2B">
        <w:rPr>
          <w:rFonts w:ascii="Tahoma" w:hAnsi="Tahoma" w:cs="Tahoma"/>
        </w:rPr>
        <w:t>Extensively used various internet technologies like </w:t>
      </w:r>
      <w:r w:rsidRPr="00F00C2B">
        <w:rPr>
          <w:rFonts w:ascii="Tahoma" w:hAnsi="Tahoma" w:cs="Tahoma"/>
          <w:b/>
        </w:rPr>
        <w:t>JavaScript, Angular JS</w:t>
      </w:r>
      <w:r w:rsidR="00BC0D59">
        <w:rPr>
          <w:rFonts w:ascii="Tahoma" w:hAnsi="Tahoma" w:cs="Tahoma"/>
          <w:b/>
        </w:rPr>
        <w:t xml:space="preserve"> 1/7</w:t>
      </w:r>
      <w:r w:rsidRPr="00F00C2B">
        <w:rPr>
          <w:rFonts w:ascii="Tahoma" w:hAnsi="Tahoma" w:cs="Tahoma"/>
          <w:b/>
        </w:rPr>
        <w:t xml:space="preserve">, </w:t>
      </w:r>
      <w:r w:rsidR="00BC0D59" w:rsidRPr="00BC0D59">
        <w:rPr>
          <w:rFonts w:ascii="Tahoma" w:hAnsi="Tahoma" w:cs="Tahoma"/>
          <w:b/>
        </w:rPr>
        <w:t>Bootstrap</w:t>
      </w:r>
      <w:r w:rsidR="00BC0D59">
        <w:rPr>
          <w:rFonts w:ascii="Tahoma" w:hAnsi="Tahoma" w:cs="Tahoma"/>
          <w:b/>
        </w:rPr>
        <w:t xml:space="preserve">, </w:t>
      </w:r>
      <w:r w:rsidRPr="00F00C2B">
        <w:rPr>
          <w:rFonts w:ascii="Tahoma" w:hAnsi="Tahoma" w:cs="Tahoma"/>
          <w:b/>
        </w:rPr>
        <w:t xml:space="preserve">HTML, CSS </w:t>
      </w:r>
      <w:r w:rsidRPr="00F00C2B">
        <w:rPr>
          <w:rFonts w:ascii="Tahoma" w:hAnsi="Tahoma" w:cs="Tahoma"/>
        </w:rPr>
        <w:t>and</w:t>
      </w:r>
      <w:r w:rsidRPr="00F00C2B">
        <w:rPr>
          <w:rFonts w:ascii="Tahoma" w:hAnsi="Tahoma" w:cs="Tahoma"/>
          <w:b/>
        </w:rPr>
        <w:t> XML</w:t>
      </w:r>
      <w:r w:rsidRPr="00F00C2B">
        <w:rPr>
          <w:rFonts w:ascii="Tahoma" w:hAnsi="Tahoma" w:cs="Tahoma"/>
        </w:rPr>
        <w:t>.</w:t>
      </w:r>
    </w:p>
    <w:p w14:paraId="6575B9BE" w14:textId="3373D363" w:rsidR="00600B1A" w:rsidRPr="00CB5CEB" w:rsidRDefault="00600B1A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Style w:val="st"/>
          <w:rFonts w:ascii="Tahoma" w:hAnsi="Tahoma" w:cs="Tahoma"/>
        </w:rPr>
      </w:pPr>
      <w:r>
        <w:rPr>
          <w:rFonts w:ascii="Tahoma" w:hAnsi="Tahoma" w:cs="Tahoma"/>
        </w:rPr>
        <w:t>E</w:t>
      </w:r>
      <w:r w:rsidRPr="00B918BE">
        <w:rPr>
          <w:rFonts w:ascii="Tahoma" w:hAnsi="Tahoma" w:cs="Tahoma"/>
        </w:rPr>
        <w:t xml:space="preserve">xperience </w:t>
      </w:r>
      <w:r>
        <w:rPr>
          <w:rFonts w:ascii="Tahoma" w:hAnsi="Tahoma" w:cs="Tahoma"/>
        </w:rPr>
        <w:t xml:space="preserve">on </w:t>
      </w:r>
      <w:r>
        <w:rPr>
          <w:rStyle w:val="st"/>
        </w:rPr>
        <w:t>developing and managing API proxies in</w:t>
      </w:r>
      <w:r>
        <w:rPr>
          <w:rFonts w:ascii="Tahoma" w:hAnsi="Tahoma" w:cs="Tahoma"/>
        </w:rPr>
        <w:t xml:space="preserve"> </w:t>
      </w:r>
      <w:r w:rsidRPr="006B4E1C">
        <w:rPr>
          <w:rStyle w:val="Emphasis"/>
          <w:b/>
          <w:i w:val="0"/>
        </w:rPr>
        <w:t>Apigee</w:t>
      </w:r>
      <w:r>
        <w:rPr>
          <w:rStyle w:val="st"/>
        </w:rPr>
        <w:t xml:space="preserve"> for </w:t>
      </w:r>
      <w:r w:rsidRPr="00333F4D">
        <w:rPr>
          <w:rStyle w:val="st"/>
          <w:b/>
        </w:rPr>
        <w:t>Mobile App Support</w:t>
      </w:r>
    </w:p>
    <w:p w14:paraId="7D814D0F" w14:textId="657DABFD" w:rsidR="00CB5CEB" w:rsidRPr="00F00C2B" w:rsidRDefault="00CB5CEB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Pr="00B918BE">
        <w:rPr>
          <w:rFonts w:ascii="Tahoma" w:hAnsi="Tahoma" w:cs="Tahoma"/>
        </w:rPr>
        <w:t xml:space="preserve">xperience </w:t>
      </w:r>
      <w:r>
        <w:rPr>
          <w:rFonts w:ascii="Tahoma" w:hAnsi="Tahoma" w:cs="Tahoma"/>
        </w:rPr>
        <w:t>on working with AWS (</w:t>
      </w:r>
      <w:r w:rsidRPr="00CB5CEB">
        <w:rPr>
          <w:rFonts w:ascii="Tahoma" w:hAnsi="Tahoma" w:cs="Tahoma"/>
          <w:b/>
          <w:bCs/>
        </w:rPr>
        <w:t xml:space="preserve">Services, </w:t>
      </w:r>
      <w:r w:rsidR="00C65F7D">
        <w:rPr>
          <w:rFonts w:ascii="Tahoma" w:hAnsi="Tahoma" w:cs="Tahoma"/>
          <w:b/>
          <w:bCs/>
        </w:rPr>
        <w:t xml:space="preserve">Storage, DB, </w:t>
      </w:r>
      <w:r w:rsidRPr="00CB5CEB">
        <w:rPr>
          <w:rFonts w:ascii="Tahoma" w:hAnsi="Tahoma" w:cs="Tahoma"/>
          <w:b/>
          <w:bCs/>
        </w:rPr>
        <w:t>Security</w:t>
      </w:r>
      <w:r w:rsidR="00EF39F4">
        <w:rPr>
          <w:rFonts w:ascii="Tahoma" w:hAnsi="Tahoma" w:cs="Tahoma"/>
          <w:b/>
          <w:bCs/>
        </w:rPr>
        <w:t>, Monitoring</w:t>
      </w:r>
      <w:r w:rsidRPr="00CB5CEB">
        <w:rPr>
          <w:rFonts w:ascii="Tahoma" w:hAnsi="Tahoma" w:cs="Tahoma"/>
          <w:b/>
          <w:bCs/>
        </w:rPr>
        <w:t xml:space="preserve"> and Management</w:t>
      </w:r>
      <w:r>
        <w:rPr>
          <w:rFonts w:ascii="Tahoma" w:hAnsi="Tahoma" w:cs="Tahoma"/>
        </w:rPr>
        <w:t>)</w:t>
      </w:r>
    </w:p>
    <w:p w14:paraId="118E963D" w14:textId="77777777" w:rsidR="00B918BE" w:rsidRDefault="00FB04A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3A0922" w:rsidRPr="00B918BE">
        <w:rPr>
          <w:rFonts w:ascii="Tahoma" w:hAnsi="Tahoma" w:cs="Tahoma"/>
        </w:rPr>
        <w:t xml:space="preserve">xperience </w:t>
      </w:r>
      <w:r>
        <w:rPr>
          <w:rFonts w:ascii="Tahoma" w:hAnsi="Tahoma" w:cs="Tahoma"/>
        </w:rPr>
        <w:t xml:space="preserve">on working with </w:t>
      </w:r>
      <w:r w:rsidR="003A0922" w:rsidRPr="00B918BE">
        <w:rPr>
          <w:rFonts w:ascii="Tahoma" w:hAnsi="Tahoma" w:cs="Tahoma"/>
        </w:rPr>
        <w:t xml:space="preserve">Continuous Integration </w:t>
      </w:r>
      <w:r>
        <w:rPr>
          <w:rFonts w:ascii="Tahoma" w:hAnsi="Tahoma" w:cs="Tahoma"/>
        </w:rPr>
        <w:t>tool like</w:t>
      </w:r>
      <w:r w:rsidR="003A0922" w:rsidRPr="00B918BE">
        <w:rPr>
          <w:rFonts w:ascii="Tahoma" w:hAnsi="Tahoma" w:cs="Tahoma"/>
        </w:rPr>
        <w:t xml:space="preserve"> </w:t>
      </w:r>
      <w:r w:rsidR="003A0922" w:rsidRPr="00B918BE">
        <w:rPr>
          <w:rFonts w:ascii="Tahoma" w:hAnsi="Tahoma" w:cs="Tahoma"/>
          <w:b/>
        </w:rPr>
        <w:t>Jenkins</w:t>
      </w:r>
      <w:r w:rsidR="003A0922" w:rsidRPr="00B918BE">
        <w:rPr>
          <w:rFonts w:ascii="Tahoma" w:hAnsi="Tahoma" w:cs="Tahoma"/>
        </w:rPr>
        <w:t xml:space="preserve">, </w:t>
      </w:r>
      <w:r w:rsidR="003A0922" w:rsidRPr="00B918BE">
        <w:rPr>
          <w:rFonts w:ascii="Tahoma" w:hAnsi="Tahoma" w:cs="Tahoma"/>
          <w:b/>
        </w:rPr>
        <w:t>Go</w:t>
      </w:r>
      <w:r>
        <w:rPr>
          <w:rFonts w:ascii="Tahoma" w:hAnsi="Tahoma" w:cs="Tahoma"/>
        </w:rPr>
        <w:t xml:space="preserve"> </w:t>
      </w:r>
      <w:r w:rsidR="003A0922" w:rsidRPr="00B918BE">
        <w:rPr>
          <w:rFonts w:ascii="Tahoma" w:hAnsi="Tahoma" w:cs="Tahoma"/>
        </w:rPr>
        <w:t>and Hudson.</w:t>
      </w:r>
    </w:p>
    <w:p w14:paraId="26266C31" w14:textId="77777777" w:rsidR="002C0FAC" w:rsidRDefault="00FB04A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Experience </w:t>
      </w:r>
      <w:r w:rsidR="002C0FAC">
        <w:rPr>
          <w:rFonts w:ascii="Tahoma" w:hAnsi="Tahoma" w:cs="Tahoma"/>
        </w:rPr>
        <w:t xml:space="preserve">on </w:t>
      </w:r>
      <w:r>
        <w:rPr>
          <w:rFonts w:ascii="Tahoma" w:hAnsi="Tahoma" w:cs="Tahoma"/>
        </w:rPr>
        <w:t xml:space="preserve">implementing fully schema based </w:t>
      </w:r>
      <w:r w:rsidRPr="00333F4D">
        <w:rPr>
          <w:rFonts w:ascii="Tahoma" w:hAnsi="Tahoma" w:cs="Tahoma"/>
          <w:b/>
        </w:rPr>
        <w:t>JSON</w:t>
      </w:r>
      <w:r>
        <w:rPr>
          <w:rFonts w:ascii="Tahoma" w:hAnsi="Tahoma" w:cs="Tahoma"/>
        </w:rPr>
        <w:t xml:space="preserve"> validation framework.</w:t>
      </w:r>
    </w:p>
    <w:p w14:paraId="2B10C0FC" w14:textId="5079D5A2" w:rsidR="00D50446" w:rsidRPr="00D50446" w:rsidRDefault="00D50446" w:rsidP="00D50446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50446">
        <w:rPr>
          <w:rFonts w:ascii="Tahoma" w:hAnsi="Tahoma" w:cs="Tahoma"/>
        </w:rPr>
        <w:t>Pleasant experience in </w:t>
      </w:r>
      <w:r w:rsidRPr="00D50446">
        <w:rPr>
          <w:rFonts w:ascii="Tahoma" w:hAnsi="Tahoma" w:cs="Tahoma"/>
          <w:b/>
        </w:rPr>
        <w:t>RDBMS</w:t>
      </w:r>
      <w:r w:rsidRPr="00D50446">
        <w:rPr>
          <w:rFonts w:ascii="Tahoma" w:hAnsi="Tahoma" w:cs="Tahoma"/>
        </w:rPr>
        <w:t> like </w:t>
      </w:r>
      <w:r w:rsidRPr="00D50446">
        <w:rPr>
          <w:rFonts w:ascii="Tahoma" w:hAnsi="Tahoma" w:cs="Tahoma"/>
          <w:b/>
        </w:rPr>
        <w:t>Oracle</w:t>
      </w:r>
      <w:r>
        <w:rPr>
          <w:rFonts w:ascii="Tahoma" w:hAnsi="Tahoma" w:cs="Tahoma"/>
        </w:rPr>
        <w:t xml:space="preserve">, </w:t>
      </w:r>
      <w:r w:rsidRPr="00D50446">
        <w:rPr>
          <w:rFonts w:ascii="Tahoma" w:hAnsi="Tahoma" w:cs="Tahoma"/>
          <w:b/>
        </w:rPr>
        <w:t>MySQL</w:t>
      </w:r>
      <w:r>
        <w:rPr>
          <w:rFonts w:ascii="Tahoma" w:hAnsi="Tahoma" w:cs="Tahoma"/>
        </w:rPr>
        <w:t xml:space="preserve"> </w:t>
      </w:r>
      <w:r w:rsidRPr="00D50446">
        <w:rPr>
          <w:rFonts w:ascii="Tahoma" w:hAnsi="Tahoma" w:cs="Tahoma"/>
        </w:rPr>
        <w:t>and associated SQL Programming Knowledge.</w:t>
      </w:r>
    </w:p>
    <w:p w14:paraId="2B1158F6" w14:textId="0AA4A6B0" w:rsidR="00120F50" w:rsidRPr="00B918BE" w:rsidRDefault="00B918B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Pr="00B918BE">
        <w:rPr>
          <w:rFonts w:ascii="Tahoma" w:hAnsi="Tahoma" w:cs="Tahoma"/>
        </w:rPr>
        <w:t>rovided</w:t>
      </w:r>
      <w:r w:rsidR="003A0922" w:rsidRPr="00B918BE">
        <w:rPr>
          <w:rFonts w:ascii="Tahoma" w:hAnsi="Tahoma" w:cs="Tahoma"/>
        </w:rPr>
        <w:t xml:space="preserve"> technical guidance to team of software developers, actively involved in UAT/Production Deployment</w:t>
      </w:r>
      <w:r w:rsidR="000E064F">
        <w:rPr>
          <w:rFonts w:ascii="Tahoma" w:hAnsi="Tahoma" w:cs="Tahoma"/>
        </w:rPr>
        <w:t>.</w:t>
      </w:r>
    </w:p>
    <w:p w14:paraId="538EA1F1" w14:textId="77777777" w:rsidR="00120F50" w:rsidRDefault="00120F50">
      <w:pPr>
        <w:tabs>
          <w:tab w:val="left" w:pos="11520"/>
        </w:tabs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</w:p>
    <w:p w14:paraId="21E78CD2" w14:textId="77777777" w:rsidR="00120F50" w:rsidRDefault="00120F50">
      <w:pPr>
        <w:spacing w:line="312" w:lineRule="atLeas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u w:val="single"/>
        </w:rPr>
        <w:t>CORE SKILLS</w:t>
      </w:r>
    </w:p>
    <w:p w14:paraId="0DC39BC0" w14:textId="657B3742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bCs/>
          <w:iCs/>
        </w:rPr>
        <w:tab/>
        <w:t xml:space="preserve">J2SE &amp; J2EE </w:t>
      </w:r>
      <w:r>
        <w:rPr>
          <w:rFonts w:ascii="Tahoma" w:hAnsi="Tahoma" w:cs="Tahoma"/>
          <w:b/>
          <w:bCs/>
          <w:iCs/>
        </w:rPr>
        <w:tab/>
      </w:r>
      <w:r>
        <w:rPr>
          <w:rFonts w:ascii="Tahoma" w:hAnsi="Tahoma" w:cs="Tahoma"/>
          <w:b/>
          <w:bCs/>
          <w:iCs/>
        </w:rPr>
        <w:tab/>
      </w:r>
      <w:r>
        <w:rPr>
          <w:rFonts w:ascii="Tahoma" w:hAnsi="Tahoma" w:cs="Tahoma"/>
          <w:iCs/>
        </w:rPr>
        <w:t xml:space="preserve">Java </w:t>
      </w:r>
      <w:r w:rsidR="007F3652">
        <w:rPr>
          <w:rFonts w:ascii="Tahoma" w:hAnsi="Tahoma" w:cs="Tahoma"/>
          <w:iCs/>
        </w:rPr>
        <w:t>1.</w:t>
      </w:r>
      <w:r w:rsidR="005A099B">
        <w:rPr>
          <w:rFonts w:ascii="Tahoma" w:hAnsi="Tahoma" w:cs="Tahoma"/>
          <w:iCs/>
        </w:rPr>
        <w:t>8</w:t>
      </w:r>
      <w:r w:rsidR="007F3652">
        <w:rPr>
          <w:rFonts w:ascii="Tahoma" w:hAnsi="Tahoma" w:cs="Tahoma"/>
          <w:iCs/>
        </w:rPr>
        <w:t>,</w:t>
      </w:r>
      <w:r>
        <w:rPr>
          <w:rFonts w:ascii="Tahoma" w:hAnsi="Tahoma" w:cs="Tahoma"/>
          <w:bCs/>
          <w:iCs/>
        </w:rPr>
        <w:t xml:space="preserve"> JSP, Servlets,</w:t>
      </w:r>
      <w:r w:rsidR="001E2AA2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 xml:space="preserve">JDBC, </w:t>
      </w:r>
      <w:r w:rsidR="00DD5900">
        <w:rPr>
          <w:rFonts w:ascii="Tahoma" w:hAnsi="Tahoma" w:cs="Tahoma"/>
          <w:bCs/>
          <w:iCs/>
        </w:rPr>
        <w:t>JMS</w:t>
      </w:r>
      <w:r w:rsidR="00997ED9">
        <w:rPr>
          <w:rFonts w:ascii="Tahoma" w:hAnsi="Tahoma" w:cs="Tahoma"/>
          <w:bCs/>
          <w:iCs/>
        </w:rPr>
        <w:t>, SOAP, Web Services, JPA.</w:t>
      </w:r>
    </w:p>
    <w:p w14:paraId="243AC3A8" w14:textId="3E7FD874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 xml:space="preserve">Frameworks </w:t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  <w:t>Struts 1.x/2, Spring</w:t>
      </w:r>
      <w:r w:rsidR="005A0049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 xml:space="preserve">(Core, </w:t>
      </w:r>
      <w:r w:rsidR="00297277">
        <w:rPr>
          <w:rFonts w:ascii="Tahoma" w:hAnsi="Tahoma" w:cs="Tahoma"/>
          <w:bCs/>
          <w:iCs/>
        </w:rPr>
        <w:t xml:space="preserve">MVC, </w:t>
      </w:r>
      <w:r>
        <w:rPr>
          <w:rFonts w:ascii="Tahoma" w:hAnsi="Tahoma" w:cs="Tahoma"/>
          <w:bCs/>
          <w:iCs/>
        </w:rPr>
        <w:t>Web, AOP, IOC</w:t>
      </w:r>
      <w:r w:rsidR="00A80CA3">
        <w:rPr>
          <w:rFonts w:ascii="Tahoma" w:hAnsi="Tahoma" w:cs="Tahoma"/>
          <w:bCs/>
          <w:iCs/>
        </w:rPr>
        <w:t xml:space="preserve">, </w:t>
      </w:r>
      <w:r w:rsidR="003B1BE9">
        <w:rPr>
          <w:rFonts w:ascii="Tahoma" w:hAnsi="Tahoma" w:cs="Tahoma"/>
          <w:bCs/>
          <w:iCs/>
        </w:rPr>
        <w:t>Data</w:t>
      </w:r>
      <w:r w:rsidR="00CA3446">
        <w:rPr>
          <w:rFonts w:ascii="Tahoma" w:hAnsi="Tahoma" w:cs="Tahoma"/>
          <w:bCs/>
          <w:iCs/>
        </w:rPr>
        <w:t xml:space="preserve"> Rest</w:t>
      </w:r>
      <w:r w:rsidR="003B1BE9">
        <w:rPr>
          <w:rFonts w:ascii="Tahoma" w:hAnsi="Tahoma" w:cs="Tahoma"/>
          <w:bCs/>
          <w:iCs/>
        </w:rPr>
        <w:t xml:space="preserve">, </w:t>
      </w:r>
      <w:r w:rsidR="00A80CA3">
        <w:rPr>
          <w:rFonts w:ascii="Tahoma" w:hAnsi="Tahoma" w:cs="Tahoma"/>
          <w:bCs/>
          <w:iCs/>
        </w:rPr>
        <w:t>Boot</w:t>
      </w:r>
      <w:r>
        <w:rPr>
          <w:rFonts w:ascii="Tahoma" w:hAnsi="Tahoma" w:cs="Tahoma"/>
          <w:bCs/>
          <w:iCs/>
        </w:rPr>
        <w:t xml:space="preserve">), </w:t>
      </w:r>
    </w:p>
    <w:p w14:paraId="7D70D2A1" w14:textId="5C0C46A5" w:rsidR="00120F50" w:rsidRDefault="00BD1A1B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  <w:t xml:space="preserve">MVC, Junit, </w:t>
      </w:r>
      <w:r w:rsidR="00A35B99" w:rsidRPr="00BD1A1B">
        <w:rPr>
          <w:rFonts w:ascii="Tahoma" w:hAnsi="Tahoma" w:cs="Tahoma"/>
          <w:bCs/>
          <w:iCs/>
        </w:rPr>
        <w:t>Mockito</w:t>
      </w:r>
      <w:r w:rsidR="00A35B99">
        <w:rPr>
          <w:rFonts w:ascii="Tahoma" w:hAnsi="Tahoma" w:cs="Tahoma"/>
          <w:bCs/>
          <w:iCs/>
        </w:rPr>
        <w:t xml:space="preserve">, </w:t>
      </w:r>
      <w:proofErr w:type="spellStart"/>
      <w:r w:rsidR="00A35B99">
        <w:rPr>
          <w:rFonts w:ascii="Tahoma" w:hAnsi="Tahoma" w:cs="Tahoma"/>
          <w:bCs/>
          <w:iCs/>
        </w:rPr>
        <w:t>PowerMock</w:t>
      </w:r>
      <w:proofErr w:type="spellEnd"/>
      <w:r w:rsidR="00A35B99">
        <w:rPr>
          <w:rFonts w:ascii="Tahoma" w:hAnsi="Tahoma" w:cs="Tahoma"/>
          <w:bCs/>
          <w:iCs/>
        </w:rPr>
        <w:t xml:space="preserve">, </w:t>
      </w:r>
      <w:proofErr w:type="spellStart"/>
      <w:r w:rsidRPr="00BD1A1B">
        <w:rPr>
          <w:rFonts w:ascii="Tahoma" w:hAnsi="Tahoma" w:cs="Tahoma"/>
          <w:bCs/>
          <w:iCs/>
        </w:rPr>
        <w:t>EasyMock</w:t>
      </w:r>
      <w:proofErr w:type="spellEnd"/>
      <w:r w:rsidR="00A35B99">
        <w:rPr>
          <w:rFonts w:ascii="Tahoma" w:hAnsi="Tahoma" w:cs="Tahoma"/>
          <w:bCs/>
          <w:iCs/>
        </w:rPr>
        <w:t xml:space="preserve">, </w:t>
      </w:r>
      <w:r>
        <w:rPr>
          <w:rFonts w:ascii="Tahoma" w:hAnsi="Tahoma" w:cs="Tahoma"/>
          <w:bCs/>
          <w:iCs/>
        </w:rPr>
        <w:t>Java Cucumber.</w:t>
      </w:r>
    </w:p>
    <w:p w14:paraId="6C4D5914" w14:textId="77777777" w:rsidR="00120F50" w:rsidRPr="006B19E5" w:rsidRDefault="00120F50">
      <w:pPr>
        <w:spacing w:line="312" w:lineRule="atLeast"/>
        <w:rPr>
          <w:rFonts w:ascii="Tahoma" w:hAnsi="Tahoma" w:cs="Tahoma"/>
          <w:bCs/>
          <w:iCs/>
        </w:rPr>
      </w:pPr>
      <w:r w:rsidRPr="006B19E5">
        <w:rPr>
          <w:rFonts w:ascii="Tahoma" w:hAnsi="Tahoma" w:cs="Tahoma"/>
          <w:b/>
          <w:bCs/>
          <w:iCs/>
        </w:rPr>
        <w:tab/>
        <w:t xml:space="preserve">SOA                          </w:t>
      </w:r>
      <w:r w:rsidRPr="006B19E5">
        <w:rPr>
          <w:rFonts w:ascii="Tahoma" w:hAnsi="Tahoma" w:cs="Tahoma"/>
          <w:bCs/>
          <w:iCs/>
        </w:rPr>
        <w:t xml:space="preserve"> </w:t>
      </w:r>
      <w:r w:rsidR="00AA5218" w:rsidRPr="006B19E5">
        <w:rPr>
          <w:rFonts w:ascii="Tahoma" w:hAnsi="Tahoma" w:cs="Tahoma"/>
          <w:bCs/>
          <w:iCs/>
        </w:rPr>
        <w:t xml:space="preserve">  </w:t>
      </w:r>
      <w:r w:rsidRPr="006B19E5">
        <w:rPr>
          <w:rFonts w:ascii="Tahoma" w:hAnsi="Tahoma" w:cs="Tahoma"/>
          <w:bCs/>
          <w:iCs/>
        </w:rPr>
        <w:t xml:space="preserve">Web service, </w:t>
      </w:r>
      <w:r w:rsidR="00A80CA3" w:rsidRPr="006B19E5">
        <w:rPr>
          <w:rFonts w:ascii="Tahoma" w:hAnsi="Tahoma" w:cs="Tahoma"/>
          <w:bCs/>
          <w:iCs/>
        </w:rPr>
        <w:t xml:space="preserve">Spring Boot, </w:t>
      </w:r>
      <w:r w:rsidRPr="006B19E5">
        <w:rPr>
          <w:rFonts w:ascii="Tahoma" w:hAnsi="Tahoma" w:cs="Tahoma"/>
          <w:bCs/>
          <w:iCs/>
        </w:rPr>
        <w:t xml:space="preserve">SOAP, </w:t>
      </w:r>
      <w:r w:rsidR="005A0049" w:rsidRPr="006B19E5">
        <w:rPr>
          <w:rFonts w:ascii="Tahoma" w:hAnsi="Tahoma" w:cs="Tahoma"/>
          <w:bCs/>
          <w:iCs/>
        </w:rPr>
        <w:t>REST (</w:t>
      </w:r>
      <w:proofErr w:type="spellStart"/>
      <w:r w:rsidR="005A72C8" w:rsidRPr="006B19E5">
        <w:rPr>
          <w:rFonts w:ascii="Tahoma" w:hAnsi="Tahoma" w:cs="Tahoma"/>
        </w:rPr>
        <w:t>Dropwizard</w:t>
      </w:r>
      <w:proofErr w:type="spellEnd"/>
      <w:r w:rsidR="005A72C8" w:rsidRPr="006B19E5">
        <w:rPr>
          <w:rFonts w:ascii="Tahoma" w:hAnsi="Tahoma" w:cs="Tahoma"/>
        </w:rPr>
        <w:t xml:space="preserve"> and Play)</w:t>
      </w:r>
      <w:r w:rsidR="00460338" w:rsidRPr="006B19E5">
        <w:rPr>
          <w:rFonts w:ascii="Tahoma" w:hAnsi="Tahoma" w:cs="Tahoma"/>
          <w:bCs/>
          <w:iCs/>
        </w:rPr>
        <w:t xml:space="preserve">, </w:t>
      </w:r>
      <w:r w:rsidRPr="006B19E5">
        <w:rPr>
          <w:rFonts w:ascii="Tahoma" w:hAnsi="Tahoma" w:cs="Tahoma"/>
          <w:bCs/>
          <w:iCs/>
        </w:rPr>
        <w:t>WSDL</w:t>
      </w:r>
      <w:r w:rsidR="00F214D7" w:rsidRPr="006B19E5">
        <w:rPr>
          <w:rFonts w:ascii="Tahoma" w:hAnsi="Tahoma" w:cs="Tahoma"/>
          <w:bCs/>
          <w:iCs/>
        </w:rPr>
        <w:t>.</w:t>
      </w:r>
    </w:p>
    <w:p w14:paraId="6E5F585D" w14:textId="77777777" w:rsidR="00514714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>RDBMS</w:t>
      </w:r>
      <w:r>
        <w:rPr>
          <w:rFonts w:ascii="Tahoma" w:hAnsi="Tahoma" w:cs="Tahoma"/>
          <w:b/>
          <w:bCs/>
          <w:iCs/>
        </w:rPr>
        <w:tab/>
      </w:r>
      <w:r w:rsidR="000E4C6D">
        <w:rPr>
          <w:rFonts w:ascii="Tahoma" w:hAnsi="Tahoma" w:cs="Tahoma"/>
          <w:bCs/>
          <w:iCs/>
        </w:rPr>
        <w:tab/>
        <w:t xml:space="preserve">Oracle 10G, SQL Server, DB2, </w:t>
      </w:r>
      <w:r w:rsidR="000E4C6D" w:rsidRPr="000E4C6D">
        <w:rPr>
          <w:rFonts w:ascii="Tahoma" w:hAnsi="Tahoma" w:cs="Tahoma"/>
          <w:bCs/>
          <w:iCs/>
        </w:rPr>
        <w:t>PostgreSQL</w:t>
      </w:r>
      <w:r w:rsidR="00514714">
        <w:rPr>
          <w:rFonts w:ascii="Tahoma" w:hAnsi="Tahoma" w:cs="Tahoma"/>
          <w:bCs/>
          <w:iCs/>
        </w:rPr>
        <w:t>.</w:t>
      </w:r>
    </w:p>
    <w:p w14:paraId="5ACDCA9D" w14:textId="77777777" w:rsidR="00120F50" w:rsidRDefault="00514714" w:rsidP="00514714">
      <w:pPr>
        <w:spacing w:line="312" w:lineRule="atLeast"/>
        <w:ind w:firstLine="720"/>
        <w:rPr>
          <w:rFonts w:ascii="Tahoma" w:hAnsi="Tahoma" w:cs="Tahoma"/>
          <w:bCs/>
          <w:iCs/>
        </w:rPr>
      </w:pPr>
      <w:r w:rsidRPr="00514714">
        <w:rPr>
          <w:rFonts w:ascii="Tahoma" w:hAnsi="Tahoma" w:cs="Tahoma"/>
          <w:b/>
          <w:bCs/>
          <w:iCs/>
        </w:rPr>
        <w:t>NoSQL</w:t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 w:rsidR="00B03996">
        <w:rPr>
          <w:rFonts w:ascii="Tahoma" w:hAnsi="Tahoma" w:cs="Tahoma"/>
          <w:bCs/>
          <w:iCs/>
        </w:rPr>
        <w:t>Mongo DB, Radis</w:t>
      </w:r>
    </w:p>
    <w:p w14:paraId="50B93640" w14:textId="68E2C45A" w:rsidR="00120F50" w:rsidRPr="006B19E5" w:rsidRDefault="00120F50" w:rsidP="00B15AA3">
      <w:pPr>
        <w:spacing w:line="312" w:lineRule="atLeast"/>
        <w:ind w:left="2880" w:hanging="2160"/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bCs/>
          <w:iCs/>
        </w:rPr>
        <w:t>Servers &amp; Tools</w:t>
      </w:r>
      <w:r>
        <w:rPr>
          <w:rFonts w:ascii="Tahoma" w:hAnsi="Tahoma" w:cs="Tahoma"/>
          <w:bCs/>
          <w:iCs/>
        </w:rPr>
        <w:tab/>
      </w:r>
      <w:r w:rsidR="00EB3D6D">
        <w:rPr>
          <w:rFonts w:ascii="Tahoma" w:hAnsi="Tahoma" w:cs="Tahoma"/>
          <w:bCs/>
          <w:iCs/>
        </w:rPr>
        <w:t xml:space="preserve">AWS, </w:t>
      </w:r>
      <w:r>
        <w:rPr>
          <w:rFonts w:ascii="Tahoma" w:hAnsi="Tahoma" w:cs="Tahoma"/>
          <w:bCs/>
          <w:iCs/>
        </w:rPr>
        <w:t>Eclipse</w:t>
      </w:r>
      <w:r w:rsidR="00414E02">
        <w:rPr>
          <w:rFonts w:ascii="Tahoma" w:hAnsi="Tahoma" w:cs="Tahoma"/>
          <w:bCs/>
          <w:iCs/>
        </w:rPr>
        <w:t xml:space="preserve">, </w:t>
      </w:r>
      <w:r w:rsidR="00B15AA3">
        <w:rPr>
          <w:rFonts w:ascii="Tahoma" w:hAnsi="Tahoma" w:cs="Tahoma"/>
          <w:bCs/>
          <w:iCs/>
        </w:rPr>
        <w:t xml:space="preserve">IntelliJ, Visual Studio Code, Angular CLI, </w:t>
      </w:r>
      <w:r>
        <w:rPr>
          <w:rFonts w:ascii="Tahoma" w:hAnsi="Tahoma" w:cs="Tahoma"/>
          <w:bCs/>
          <w:iCs/>
        </w:rPr>
        <w:t xml:space="preserve">Ant, Maven, </w:t>
      </w:r>
      <w:r w:rsidR="00BE48E3">
        <w:rPr>
          <w:rFonts w:ascii="Tahoma" w:hAnsi="Tahoma" w:cs="Tahoma"/>
          <w:bCs/>
          <w:iCs/>
        </w:rPr>
        <w:t xml:space="preserve">Gradle, </w:t>
      </w:r>
      <w:r w:rsidR="00BE48E3" w:rsidRPr="00BE48E3">
        <w:rPr>
          <w:rFonts w:ascii="Tahoma" w:hAnsi="Tahoma" w:cs="Tahoma"/>
        </w:rPr>
        <w:t>Jenkins, Go</w:t>
      </w:r>
      <w:r w:rsidR="00BE48E3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>Cruise Control, TOAD</w:t>
      </w:r>
      <w:r w:rsidR="00986710">
        <w:rPr>
          <w:rFonts w:ascii="Tahoma" w:hAnsi="Tahoma" w:cs="Tahoma"/>
          <w:bCs/>
          <w:iCs/>
        </w:rPr>
        <w:t>, Okta (SAML)</w:t>
      </w:r>
      <w:r w:rsidR="00B15AA3">
        <w:rPr>
          <w:rFonts w:ascii="Tahoma" w:hAnsi="Tahoma" w:cs="Tahoma"/>
          <w:bCs/>
          <w:iCs/>
        </w:rPr>
        <w:t xml:space="preserve">, </w:t>
      </w:r>
      <w:r w:rsidR="00414E02">
        <w:rPr>
          <w:rFonts w:ascii="Tahoma" w:hAnsi="Tahoma" w:cs="Tahoma"/>
          <w:bCs/>
          <w:iCs/>
        </w:rPr>
        <w:t xml:space="preserve">Apache Tomcat, </w:t>
      </w:r>
      <w:r w:rsidR="007F0B98">
        <w:rPr>
          <w:rFonts w:ascii="Tahoma" w:hAnsi="Tahoma" w:cs="Tahoma"/>
          <w:bCs/>
          <w:iCs/>
        </w:rPr>
        <w:t xml:space="preserve">Camel, </w:t>
      </w:r>
      <w:r w:rsidR="003D3483">
        <w:rPr>
          <w:rFonts w:ascii="Tahoma" w:hAnsi="Tahoma" w:cs="Tahoma"/>
          <w:bCs/>
          <w:iCs/>
        </w:rPr>
        <w:t xml:space="preserve">Kafka </w:t>
      </w:r>
      <w:r w:rsidR="00514714">
        <w:rPr>
          <w:rFonts w:ascii="Verdana" w:hAnsi="Verdana" w:cs="Tahoma"/>
          <w:lang w:val="de-DE"/>
        </w:rPr>
        <w:t xml:space="preserve">Jmeter, </w:t>
      </w:r>
      <w:r w:rsidR="00514714" w:rsidRPr="00702C84">
        <w:rPr>
          <w:rFonts w:ascii="Tahoma" w:hAnsi="Tahoma" w:cs="Tahoma"/>
        </w:rPr>
        <w:t>Gatlin</w:t>
      </w:r>
      <w:r w:rsidR="00514714">
        <w:rPr>
          <w:rFonts w:ascii="Tahoma" w:hAnsi="Tahoma" w:cs="Tahoma"/>
        </w:rPr>
        <w:t xml:space="preserve">, </w:t>
      </w:r>
      <w:r w:rsidR="00414E02">
        <w:rPr>
          <w:rFonts w:ascii="Tahoma" w:hAnsi="Tahoma" w:cs="Tahoma"/>
          <w:bCs/>
          <w:iCs/>
        </w:rPr>
        <w:t>Apigee, Grafana</w:t>
      </w:r>
      <w:r w:rsidR="003C2DDF">
        <w:rPr>
          <w:rFonts w:ascii="Tahoma" w:hAnsi="Tahoma" w:cs="Tahoma"/>
          <w:bCs/>
          <w:iCs/>
        </w:rPr>
        <w:t>,</w:t>
      </w:r>
      <w:r w:rsidR="003D3483">
        <w:rPr>
          <w:rFonts w:ascii="Tahoma" w:hAnsi="Tahoma" w:cs="Tahoma"/>
          <w:bCs/>
          <w:iCs/>
        </w:rPr>
        <w:t xml:space="preserve"> Prometheus</w:t>
      </w:r>
      <w:r w:rsidR="003C2DDF">
        <w:rPr>
          <w:rFonts w:ascii="Tahoma" w:hAnsi="Tahoma" w:cs="Tahoma"/>
          <w:bCs/>
          <w:iCs/>
        </w:rPr>
        <w:t>.</w:t>
      </w:r>
      <w:r w:rsidR="00B03996">
        <w:rPr>
          <w:rFonts w:ascii="Tahoma" w:hAnsi="Tahoma" w:cs="Tahoma"/>
          <w:bCs/>
          <w:iCs/>
        </w:rPr>
        <w:t xml:space="preserve"> RabbitMQ</w:t>
      </w:r>
    </w:p>
    <w:p w14:paraId="6C6305F2" w14:textId="77777777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>ORM Tools</w:t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  <w:t xml:space="preserve">Hibernate, </w:t>
      </w:r>
      <w:proofErr w:type="gramStart"/>
      <w:r>
        <w:rPr>
          <w:rFonts w:ascii="Tahoma" w:hAnsi="Tahoma" w:cs="Tahoma"/>
          <w:bCs/>
          <w:iCs/>
        </w:rPr>
        <w:t>Top-link</w:t>
      </w:r>
      <w:proofErr w:type="gramEnd"/>
      <w:r>
        <w:rPr>
          <w:rFonts w:ascii="Tahoma" w:hAnsi="Tahoma" w:cs="Tahoma"/>
          <w:bCs/>
          <w:iCs/>
        </w:rPr>
        <w:t>.</w:t>
      </w:r>
    </w:p>
    <w:p w14:paraId="2DE806CE" w14:textId="7C063F01" w:rsidR="00120F50" w:rsidRDefault="00120F50">
      <w:pPr>
        <w:spacing w:line="312" w:lineRule="atLeast"/>
        <w:rPr>
          <w:rFonts w:ascii="Tahoma" w:hAnsi="Tahoma" w:cs="Tahoma"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>Other Skills</w:t>
      </w:r>
      <w:r>
        <w:rPr>
          <w:rFonts w:ascii="Tahoma" w:hAnsi="Tahoma" w:cs="Tahoma"/>
          <w:b/>
          <w:bCs/>
          <w:iCs/>
        </w:rPr>
        <w:tab/>
      </w:r>
      <w:r>
        <w:rPr>
          <w:rFonts w:ascii="Tahoma" w:hAnsi="Tahoma" w:cs="Tahoma"/>
          <w:b/>
          <w:bCs/>
          <w:iCs/>
        </w:rPr>
        <w:tab/>
      </w:r>
      <w:r w:rsidR="002876F1" w:rsidRPr="002876F1">
        <w:rPr>
          <w:rFonts w:ascii="Tahoma" w:hAnsi="Tahoma" w:cs="Tahoma"/>
          <w:bCs/>
          <w:iCs/>
        </w:rPr>
        <w:t>Angular JS</w:t>
      </w:r>
      <w:r w:rsidR="00692757">
        <w:rPr>
          <w:rFonts w:ascii="Tahoma" w:hAnsi="Tahoma" w:cs="Tahoma"/>
          <w:bCs/>
          <w:iCs/>
        </w:rPr>
        <w:t xml:space="preserve"> 1/7</w:t>
      </w:r>
      <w:r w:rsidR="002876F1" w:rsidRPr="002876F1">
        <w:rPr>
          <w:rFonts w:ascii="Tahoma" w:hAnsi="Tahoma" w:cs="Tahoma"/>
          <w:bCs/>
          <w:iCs/>
        </w:rPr>
        <w:t>,</w:t>
      </w:r>
      <w:r w:rsidR="002876F1">
        <w:rPr>
          <w:rFonts w:ascii="Tahoma" w:hAnsi="Tahoma" w:cs="Tahoma"/>
          <w:b/>
          <w:bCs/>
          <w:iCs/>
        </w:rPr>
        <w:t xml:space="preserve"> </w:t>
      </w:r>
      <w:r>
        <w:rPr>
          <w:rFonts w:ascii="Tahoma" w:hAnsi="Tahoma" w:cs="Tahoma"/>
          <w:iCs/>
        </w:rPr>
        <w:t xml:space="preserve">Ajax, Tiles, Java script, </w:t>
      </w:r>
      <w:r w:rsidR="003831EC">
        <w:rPr>
          <w:rFonts w:ascii="Tahoma" w:hAnsi="Tahoma" w:cs="Tahoma"/>
          <w:iCs/>
        </w:rPr>
        <w:t xml:space="preserve">DOJO, </w:t>
      </w:r>
      <w:r w:rsidR="00692757" w:rsidRPr="00692757">
        <w:rPr>
          <w:rFonts w:ascii="Tahoma" w:hAnsi="Tahoma" w:cs="Tahoma"/>
          <w:bCs/>
        </w:rPr>
        <w:t>Bootstrap</w:t>
      </w:r>
      <w:r w:rsidR="003831EC">
        <w:rPr>
          <w:rFonts w:ascii="Tahoma" w:hAnsi="Tahoma" w:cs="Tahoma"/>
          <w:iCs/>
        </w:rPr>
        <w:t xml:space="preserve">, </w:t>
      </w:r>
      <w:proofErr w:type="spellStart"/>
      <w:r w:rsidR="0049498C">
        <w:rPr>
          <w:rFonts w:ascii="Tahoma" w:hAnsi="Tahoma" w:cs="Tahoma"/>
          <w:iCs/>
        </w:rPr>
        <w:t>JQuery</w:t>
      </w:r>
      <w:proofErr w:type="spellEnd"/>
      <w:r w:rsidR="0049498C">
        <w:rPr>
          <w:rFonts w:ascii="Tahoma" w:hAnsi="Tahoma" w:cs="Tahoma"/>
          <w:iCs/>
        </w:rPr>
        <w:t xml:space="preserve">, </w:t>
      </w:r>
      <w:r>
        <w:rPr>
          <w:rFonts w:ascii="Tahoma" w:hAnsi="Tahoma" w:cs="Tahoma"/>
          <w:iCs/>
        </w:rPr>
        <w:t>CSS, HTML</w:t>
      </w:r>
      <w:r w:rsidR="003A377C">
        <w:rPr>
          <w:rFonts w:ascii="Tahoma" w:hAnsi="Tahoma" w:cs="Tahoma"/>
          <w:iCs/>
        </w:rPr>
        <w:t>, JSTL, EL</w:t>
      </w:r>
    </w:p>
    <w:p w14:paraId="3959EA46" w14:textId="311C947C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     </w:t>
      </w:r>
    </w:p>
    <w:p w14:paraId="497D4650" w14:textId="77777777" w:rsidR="00120F50" w:rsidRDefault="00120F50">
      <w:pPr>
        <w:spacing w:line="312" w:lineRule="atLeas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ACADEMIC CREDENTIALS</w:t>
      </w:r>
    </w:p>
    <w:p w14:paraId="150A763D" w14:textId="73CF798B" w:rsidR="00464B45" w:rsidRDefault="00120F50" w:rsidP="00952469">
      <w:pPr>
        <w:numPr>
          <w:ilvl w:val="0"/>
          <w:numId w:val="5"/>
        </w:numPr>
        <w:spacing w:line="312" w:lineRule="atLeast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Graduated Bachelor of Engineering from Bharathidasan university-India in 2003.</w:t>
      </w:r>
    </w:p>
    <w:p w14:paraId="7976ADAC" w14:textId="77777777" w:rsidR="00952469" w:rsidRPr="00952469" w:rsidRDefault="00952469" w:rsidP="00952469">
      <w:pPr>
        <w:spacing w:line="312" w:lineRule="atLeast"/>
        <w:ind w:left="720"/>
        <w:rPr>
          <w:rFonts w:ascii="Tahoma" w:hAnsi="Tahoma" w:cs="Tahoma"/>
          <w:iCs/>
        </w:rPr>
      </w:pPr>
    </w:p>
    <w:p w14:paraId="40D19EA6" w14:textId="4B726949" w:rsidR="0069253B" w:rsidRDefault="00120F50">
      <w:pPr>
        <w:spacing w:line="312" w:lineRule="atLeast"/>
        <w:jc w:val="lef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PROFESSIONAL EXPERIENCE </w:t>
      </w:r>
    </w:p>
    <w:p w14:paraId="7F3E02D6" w14:textId="594D4935" w:rsidR="00C87058" w:rsidRPr="00C87058" w:rsidRDefault="00C87058" w:rsidP="00C87058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color w:val="222222"/>
          <w:shd w:val="clear" w:color="auto" w:fill="FFFFFF"/>
        </w:rPr>
        <w:t>Publicis Sapient</w:t>
      </w:r>
      <w:r>
        <w:rPr>
          <w:color w:val="222222"/>
          <w:shd w:val="clear" w:color="auto" w:fill="FFFFFF"/>
        </w:rPr>
        <w:t xml:space="preserve"> UK</w:t>
      </w:r>
      <w:r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>March</w:t>
      </w:r>
      <w:r>
        <w:rPr>
          <w:rFonts w:ascii="Tahoma" w:hAnsi="Tahoma" w:cs="Tahoma"/>
        </w:rPr>
        <w:t xml:space="preserve"> 202</w:t>
      </w:r>
      <w:r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Till date</w:t>
      </w:r>
      <w:r>
        <w:rPr>
          <w:rFonts w:ascii="Tahoma" w:hAnsi="Tahoma" w:cs="Tahoma"/>
        </w:rPr>
        <w:t xml:space="preserve">) as a </w:t>
      </w:r>
      <w:r>
        <w:rPr>
          <w:rFonts w:ascii="Tahoma" w:hAnsi="Tahoma" w:cs="Tahoma"/>
          <w:bCs/>
        </w:rPr>
        <w:t xml:space="preserve">Tech lead </w:t>
      </w:r>
      <w:r>
        <w:rPr>
          <w:rFonts w:ascii="Tahoma" w:hAnsi="Tahoma" w:cs="Tahoma"/>
          <w:bCs/>
        </w:rPr>
        <w:t>–</w:t>
      </w:r>
      <w:r w:rsidRPr="005613D9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Contract</w:t>
      </w:r>
    </w:p>
    <w:p w14:paraId="72DC3D00" w14:textId="7007F5BF" w:rsidR="00464B45" w:rsidRPr="00E92782" w:rsidRDefault="007C2B19" w:rsidP="00464B45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proofErr w:type="spellStart"/>
      <w:r>
        <w:rPr>
          <w:color w:val="222222"/>
          <w:shd w:val="clear" w:color="auto" w:fill="FFFFFF"/>
        </w:rPr>
        <w:t>Greensill</w:t>
      </w:r>
      <w:proofErr w:type="spellEnd"/>
      <w:r>
        <w:rPr>
          <w:color w:val="222222"/>
          <w:shd w:val="clear" w:color="auto" w:fill="FFFFFF"/>
        </w:rPr>
        <w:t xml:space="preserve"> Capital, UK</w:t>
      </w:r>
      <w:r>
        <w:rPr>
          <w:rFonts w:ascii="Tahoma" w:hAnsi="Tahoma" w:cs="Tahoma"/>
        </w:rPr>
        <w:t xml:space="preserve"> </w:t>
      </w:r>
      <w:r w:rsidR="00464B45">
        <w:rPr>
          <w:rFonts w:ascii="Tahoma" w:hAnsi="Tahoma" w:cs="Tahoma"/>
        </w:rPr>
        <w:t>(</w:t>
      </w:r>
      <w:r w:rsidR="009665E6">
        <w:rPr>
          <w:rFonts w:ascii="Tahoma" w:hAnsi="Tahoma" w:cs="Tahoma"/>
        </w:rPr>
        <w:t>August</w:t>
      </w:r>
      <w:r w:rsidR="00464B45">
        <w:rPr>
          <w:rFonts w:ascii="Tahoma" w:hAnsi="Tahoma" w:cs="Tahoma"/>
        </w:rPr>
        <w:t xml:space="preserve"> 20</w:t>
      </w:r>
      <w:r w:rsidR="009665E6">
        <w:rPr>
          <w:rFonts w:ascii="Tahoma" w:hAnsi="Tahoma" w:cs="Tahoma"/>
        </w:rPr>
        <w:t>20</w:t>
      </w:r>
      <w:r w:rsidR="00464B45">
        <w:rPr>
          <w:rFonts w:ascii="Tahoma" w:hAnsi="Tahoma" w:cs="Tahoma"/>
        </w:rPr>
        <w:t xml:space="preserve"> – </w:t>
      </w:r>
      <w:r w:rsidR="00C87058">
        <w:rPr>
          <w:rFonts w:ascii="Tahoma" w:hAnsi="Tahoma" w:cs="Tahoma"/>
        </w:rPr>
        <w:t>March 2021</w:t>
      </w:r>
      <w:r w:rsidR="00464B45">
        <w:rPr>
          <w:rFonts w:ascii="Tahoma" w:hAnsi="Tahoma" w:cs="Tahoma"/>
        </w:rPr>
        <w:t xml:space="preserve">) as a </w:t>
      </w:r>
      <w:r w:rsidR="00464B45" w:rsidRPr="005613D9">
        <w:rPr>
          <w:rFonts w:ascii="Tahoma" w:hAnsi="Tahoma" w:cs="Tahoma"/>
          <w:bCs/>
        </w:rPr>
        <w:t xml:space="preserve">Senior Java Developer </w:t>
      </w:r>
      <w:r w:rsidR="00464B45">
        <w:rPr>
          <w:rFonts w:ascii="Tahoma" w:hAnsi="Tahoma" w:cs="Tahoma"/>
          <w:bCs/>
        </w:rPr>
        <w:t>–</w:t>
      </w:r>
      <w:r w:rsidR="00464B45" w:rsidRPr="005613D9">
        <w:rPr>
          <w:rFonts w:ascii="Tahoma" w:hAnsi="Tahoma" w:cs="Tahoma"/>
          <w:bCs/>
        </w:rPr>
        <w:t xml:space="preserve"> </w:t>
      </w:r>
      <w:r w:rsidR="009665E6">
        <w:rPr>
          <w:rFonts w:ascii="Tahoma" w:hAnsi="Tahoma" w:cs="Tahoma"/>
          <w:bCs/>
        </w:rPr>
        <w:t>Permanent</w:t>
      </w:r>
    </w:p>
    <w:p w14:paraId="50A1F59A" w14:textId="4D4EB1CE" w:rsidR="00E92782" w:rsidRPr="00E92782" w:rsidRDefault="00E92782" w:rsidP="00E92782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Money supermarket (MSM) (June 2018 – Apr 2020) as a </w:t>
      </w:r>
      <w:r w:rsidRPr="005613D9">
        <w:rPr>
          <w:rFonts w:ascii="Tahoma" w:hAnsi="Tahoma" w:cs="Tahoma"/>
          <w:bCs/>
        </w:rPr>
        <w:t xml:space="preserve">Senior Java Developer </w:t>
      </w:r>
      <w:r>
        <w:rPr>
          <w:rFonts w:ascii="Tahoma" w:hAnsi="Tahoma" w:cs="Tahoma"/>
          <w:bCs/>
        </w:rPr>
        <w:t>–</w:t>
      </w:r>
      <w:r w:rsidRPr="005613D9">
        <w:rPr>
          <w:rFonts w:ascii="Tahoma" w:hAnsi="Tahoma" w:cs="Tahoma"/>
          <w:bCs/>
        </w:rPr>
        <w:t xml:space="preserve"> Contract</w:t>
      </w:r>
    </w:p>
    <w:p w14:paraId="44C01AAD" w14:textId="77777777" w:rsidR="0069253B" w:rsidRPr="0069253B" w:rsidRDefault="0069253B" w:rsidP="0069253B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Bank of America (MBNA) (July 2017 – </w:t>
      </w:r>
      <w:r w:rsidR="00A460A0">
        <w:rPr>
          <w:rFonts w:ascii="Tahoma" w:hAnsi="Tahoma" w:cs="Tahoma"/>
        </w:rPr>
        <w:t>May 2018</w:t>
      </w:r>
      <w:r>
        <w:rPr>
          <w:rFonts w:ascii="Tahoma" w:hAnsi="Tahoma" w:cs="Tahoma"/>
        </w:rPr>
        <w:t xml:space="preserve">) as a </w:t>
      </w:r>
      <w:r w:rsidRPr="005613D9">
        <w:rPr>
          <w:rFonts w:ascii="Tahoma" w:hAnsi="Tahoma" w:cs="Tahoma"/>
          <w:bCs/>
        </w:rPr>
        <w:t xml:space="preserve">Senior Java Developer </w:t>
      </w:r>
      <w:r>
        <w:rPr>
          <w:rFonts w:ascii="Tahoma" w:hAnsi="Tahoma" w:cs="Tahoma"/>
          <w:bCs/>
        </w:rPr>
        <w:t>–</w:t>
      </w:r>
      <w:r w:rsidRPr="005613D9">
        <w:rPr>
          <w:rFonts w:ascii="Tahoma" w:hAnsi="Tahoma" w:cs="Tahoma"/>
          <w:bCs/>
        </w:rPr>
        <w:t xml:space="preserve"> Contract</w:t>
      </w:r>
    </w:p>
    <w:p w14:paraId="18CC268F" w14:textId="77777777" w:rsidR="004E4528" w:rsidRDefault="004E4528" w:rsidP="00E75C65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Money supermarket (MSM) (</w:t>
      </w:r>
      <w:r w:rsidR="00E75C65">
        <w:rPr>
          <w:rFonts w:ascii="Tahoma" w:hAnsi="Tahoma" w:cs="Tahoma"/>
        </w:rPr>
        <w:t xml:space="preserve">March 2014 – </w:t>
      </w:r>
      <w:r w:rsidR="0069253B">
        <w:rPr>
          <w:rFonts w:ascii="Tahoma" w:hAnsi="Tahoma" w:cs="Tahoma"/>
        </w:rPr>
        <w:t>May 2017</w:t>
      </w:r>
      <w:r w:rsidR="00E75C65">
        <w:rPr>
          <w:rFonts w:ascii="Tahoma" w:hAnsi="Tahoma" w:cs="Tahoma"/>
        </w:rPr>
        <w:t xml:space="preserve">) as </w:t>
      </w:r>
      <w:r w:rsidR="0069253B">
        <w:rPr>
          <w:rFonts w:ascii="Tahoma" w:hAnsi="Tahoma" w:cs="Tahoma"/>
        </w:rPr>
        <w:t xml:space="preserve">a </w:t>
      </w:r>
      <w:r w:rsidR="00E75C65" w:rsidRPr="005613D9">
        <w:rPr>
          <w:rFonts w:ascii="Tahoma" w:hAnsi="Tahoma" w:cs="Tahoma"/>
          <w:bCs/>
        </w:rPr>
        <w:t xml:space="preserve">Senior Java Developer </w:t>
      </w:r>
      <w:r w:rsidR="0069253B">
        <w:rPr>
          <w:rFonts w:ascii="Tahoma" w:hAnsi="Tahoma" w:cs="Tahoma"/>
          <w:bCs/>
        </w:rPr>
        <w:t>–</w:t>
      </w:r>
      <w:r w:rsidR="00E75C65" w:rsidRPr="005613D9">
        <w:rPr>
          <w:rFonts w:ascii="Tahoma" w:hAnsi="Tahoma" w:cs="Tahoma"/>
          <w:bCs/>
        </w:rPr>
        <w:t xml:space="preserve"> Contract</w:t>
      </w:r>
    </w:p>
    <w:p w14:paraId="6AEFE8E7" w14:textId="77777777" w:rsidR="004E4528" w:rsidRPr="004E4528" w:rsidRDefault="004E4528" w:rsidP="004E4528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ACE Insurance (Cognizant) (March 2013 – Sep 2013) as </w:t>
      </w:r>
      <w:r w:rsidR="0069253B">
        <w:rPr>
          <w:rFonts w:ascii="Tahoma" w:hAnsi="Tahoma" w:cs="Tahoma"/>
        </w:rPr>
        <w:t xml:space="preserve">a </w:t>
      </w:r>
      <w:r w:rsidRPr="005613D9">
        <w:rPr>
          <w:rFonts w:ascii="Tahoma" w:hAnsi="Tahoma" w:cs="Tahoma"/>
          <w:bCs/>
        </w:rPr>
        <w:t>Senior Java Developer - Contract</w:t>
      </w:r>
      <w:r>
        <w:rPr>
          <w:rFonts w:ascii="Tahoma" w:hAnsi="Tahoma" w:cs="Tahoma"/>
        </w:rPr>
        <w:t xml:space="preserve"> </w:t>
      </w:r>
    </w:p>
    <w:p w14:paraId="10C6E586" w14:textId="77777777" w:rsidR="00A66ECB" w:rsidRPr="00A66ECB" w:rsidRDefault="00B33907" w:rsidP="00A66ECB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GeoPlace</w:t>
      </w:r>
      <w:proofErr w:type="spellEnd"/>
      <w:r w:rsidR="001541B5">
        <w:rPr>
          <w:rFonts w:ascii="Tahoma" w:hAnsi="Tahoma" w:cs="Tahoma"/>
        </w:rPr>
        <w:t xml:space="preserve"> LLP (June 2012</w:t>
      </w:r>
      <w:r w:rsidR="00170AE8">
        <w:rPr>
          <w:rFonts w:ascii="Tahoma" w:hAnsi="Tahoma" w:cs="Tahoma"/>
        </w:rPr>
        <w:t xml:space="preserve"> – </w:t>
      </w:r>
      <w:r w:rsidR="00A66ECB">
        <w:rPr>
          <w:rFonts w:ascii="Tahoma" w:hAnsi="Tahoma" w:cs="Tahoma"/>
        </w:rPr>
        <w:t>March 2013)</w:t>
      </w:r>
      <w:r w:rsidR="00170AE8">
        <w:rPr>
          <w:rFonts w:ascii="Tahoma" w:hAnsi="Tahoma" w:cs="Tahoma"/>
        </w:rPr>
        <w:t xml:space="preserve"> as </w:t>
      </w:r>
      <w:r w:rsidR="00170AE8">
        <w:rPr>
          <w:rFonts w:ascii="Tahoma" w:hAnsi="Tahoma" w:cs="Tahoma"/>
          <w:bCs/>
        </w:rPr>
        <w:t>web lead developer</w:t>
      </w:r>
      <w:r w:rsidR="00170AE8" w:rsidRPr="005613D9">
        <w:rPr>
          <w:rFonts w:ascii="Tahoma" w:hAnsi="Tahoma" w:cs="Tahoma"/>
          <w:bCs/>
        </w:rPr>
        <w:t xml:space="preserve"> </w:t>
      </w:r>
      <w:r w:rsidR="00A66ECB">
        <w:rPr>
          <w:rFonts w:ascii="Tahoma" w:hAnsi="Tahoma" w:cs="Tahoma"/>
          <w:bCs/>
        </w:rPr>
        <w:t>–</w:t>
      </w:r>
      <w:r w:rsidR="00170AE8" w:rsidRPr="005613D9">
        <w:rPr>
          <w:rFonts w:ascii="Tahoma" w:hAnsi="Tahoma" w:cs="Tahoma"/>
          <w:bCs/>
        </w:rPr>
        <w:t xml:space="preserve"> </w:t>
      </w:r>
      <w:r w:rsidR="00170AE8">
        <w:rPr>
          <w:rFonts w:ascii="Tahoma" w:hAnsi="Tahoma" w:cs="Tahoma"/>
          <w:bCs/>
        </w:rPr>
        <w:t>Permanent</w:t>
      </w:r>
    </w:p>
    <w:p w14:paraId="3960060B" w14:textId="77777777" w:rsidR="000C5F0A" w:rsidRPr="000C5F0A" w:rsidRDefault="00992B49" w:rsidP="000C5F0A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Ford UK (</w:t>
      </w:r>
      <w:r w:rsidR="00F010FD">
        <w:rPr>
          <w:rFonts w:ascii="Tahoma" w:hAnsi="Tahoma" w:cs="Tahoma"/>
        </w:rPr>
        <w:t>March</w:t>
      </w:r>
      <w:r w:rsidR="000C5F0A">
        <w:rPr>
          <w:rFonts w:ascii="Tahoma" w:hAnsi="Tahoma" w:cs="Tahoma"/>
        </w:rPr>
        <w:t xml:space="preserve"> 201</w:t>
      </w:r>
      <w:r w:rsidR="00E85CBF">
        <w:rPr>
          <w:rFonts w:ascii="Tahoma" w:hAnsi="Tahoma" w:cs="Tahoma"/>
        </w:rPr>
        <w:t>2</w:t>
      </w:r>
      <w:r w:rsidR="000C5F0A">
        <w:rPr>
          <w:rFonts w:ascii="Tahoma" w:hAnsi="Tahoma" w:cs="Tahoma"/>
        </w:rPr>
        <w:t xml:space="preserve"> – </w:t>
      </w:r>
      <w:r w:rsidR="00960CF8">
        <w:rPr>
          <w:rFonts w:ascii="Tahoma" w:hAnsi="Tahoma" w:cs="Tahoma"/>
        </w:rPr>
        <w:t>April</w:t>
      </w:r>
      <w:r w:rsidR="000C5F0A">
        <w:rPr>
          <w:rFonts w:ascii="Tahoma" w:hAnsi="Tahoma" w:cs="Tahoma"/>
        </w:rPr>
        <w:t xml:space="preserve"> 201</w:t>
      </w:r>
      <w:r w:rsidR="00E85CBF">
        <w:rPr>
          <w:rFonts w:ascii="Tahoma" w:hAnsi="Tahoma" w:cs="Tahoma"/>
        </w:rPr>
        <w:t>2</w:t>
      </w:r>
      <w:r w:rsidR="00170AE8">
        <w:rPr>
          <w:rFonts w:ascii="Tahoma" w:hAnsi="Tahoma" w:cs="Tahoma"/>
        </w:rPr>
        <w:t>)</w:t>
      </w:r>
      <w:r w:rsidR="000C5F0A">
        <w:rPr>
          <w:rFonts w:ascii="Tahoma" w:hAnsi="Tahoma" w:cs="Tahoma"/>
        </w:rPr>
        <w:t xml:space="preserve"> as </w:t>
      </w:r>
      <w:r w:rsidR="000C5F0A" w:rsidRPr="005613D9">
        <w:rPr>
          <w:rFonts w:ascii="Tahoma" w:hAnsi="Tahoma" w:cs="Tahoma"/>
          <w:bCs/>
        </w:rPr>
        <w:t>Senior Java Developer - Contract</w:t>
      </w:r>
    </w:p>
    <w:p w14:paraId="33D4AEF6" w14:textId="77777777" w:rsidR="00120F50" w:rsidRDefault="00120F50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Mphasis an HP Company. (Oct 2007 – June 2011) as Senior Software engineer.</w:t>
      </w:r>
    </w:p>
    <w:p w14:paraId="0148DA7A" w14:textId="77777777" w:rsidR="00120F50" w:rsidRDefault="00120F50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Capge</w:t>
      </w:r>
      <w:r w:rsidR="00B3384A">
        <w:rPr>
          <w:rFonts w:ascii="Tahoma" w:hAnsi="Tahoma" w:cs="Tahoma"/>
        </w:rPr>
        <w:t>mini (</w:t>
      </w:r>
      <w:proofErr w:type="spellStart"/>
      <w:r w:rsidR="00B3384A">
        <w:rPr>
          <w:rFonts w:ascii="Tahoma" w:hAnsi="Tahoma" w:cs="Tahoma"/>
        </w:rPr>
        <w:t>Kanbay</w:t>
      </w:r>
      <w:proofErr w:type="spellEnd"/>
      <w:r w:rsidR="00B3384A">
        <w:rPr>
          <w:rFonts w:ascii="Tahoma" w:hAnsi="Tahoma" w:cs="Tahoma"/>
        </w:rPr>
        <w:t xml:space="preserve">), (Feb </w:t>
      </w:r>
      <w:r>
        <w:rPr>
          <w:rFonts w:ascii="Tahoma" w:hAnsi="Tahoma" w:cs="Tahoma"/>
        </w:rPr>
        <w:t xml:space="preserve">2006 – Sept 2007) as Associate Consultant. </w:t>
      </w:r>
    </w:p>
    <w:p w14:paraId="01FE83D4" w14:textId="38FD21BD" w:rsidR="00675F90" w:rsidRDefault="00675F90" w:rsidP="00AA5218">
      <w:pPr>
        <w:spacing w:line="312" w:lineRule="atLeast"/>
        <w:rPr>
          <w:rFonts w:ascii="Tahoma" w:hAnsi="Tahoma" w:cs="Tahoma"/>
          <w:b/>
          <w:bCs/>
        </w:rPr>
      </w:pPr>
    </w:p>
    <w:p w14:paraId="7AD3F7C0" w14:textId="484FEEC7" w:rsidR="006B19E5" w:rsidRDefault="006B19E5" w:rsidP="006B19E5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</w:t>
      </w:r>
      <w:r>
        <w:rPr>
          <w:rFonts w:ascii="Tahoma" w:hAnsi="Tahoma" w:cs="Tahoma"/>
          <w:b/>
          <w:bCs/>
        </w:rPr>
        <w:tab/>
        <w:t xml:space="preserve">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Publicis Sapient</w:t>
      </w:r>
      <w:r w:rsidRPr="007C2B19">
        <w:rPr>
          <w:rFonts w:ascii="Tahoma" w:hAnsi="Tahoma" w:cs="Tahoma"/>
          <w:b/>
          <w:bCs/>
        </w:rPr>
        <w:t>, UK</w:t>
      </w:r>
      <w:r w:rsidRPr="00AA5218">
        <w:rPr>
          <w:rFonts w:ascii="Tahoma" w:hAnsi="Tahoma" w:cs="Tahoma"/>
          <w:b/>
          <w:bCs/>
        </w:rPr>
        <w:t>.</w:t>
      </w:r>
      <w:r w:rsidRPr="007C2B19"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     </w:t>
      </w:r>
      <w:r>
        <w:rPr>
          <w:rFonts w:ascii="Tahoma" w:hAnsi="Tahoma" w:cs="Tahoma"/>
          <w:b/>
          <w:bCs/>
        </w:rPr>
        <w:t>March</w:t>
      </w:r>
      <w:r>
        <w:rPr>
          <w:rFonts w:ascii="Tahoma" w:hAnsi="Tahoma" w:cs="Tahoma"/>
          <w:b/>
          <w:bCs/>
        </w:rPr>
        <w:t xml:space="preserve"> 202</w:t>
      </w:r>
      <w:r w:rsidR="00C87058">
        <w:rPr>
          <w:rFonts w:ascii="Tahoma" w:hAnsi="Tahoma" w:cs="Tahoma"/>
          <w:b/>
          <w:bCs/>
        </w:rPr>
        <w:t>1</w:t>
      </w:r>
      <w:r>
        <w:rPr>
          <w:rFonts w:ascii="Tahoma" w:hAnsi="Tahoma" w:cs="Tahoma"/>
          <w:b/>
          <w:bCs/>
        </w:rPr>
        <w:t xml:space="preserve"> – Till date </w:t>
      </w:r>
    </w:p>
    <w:p w14:paraId="30D47E42" w14:textId="1CEF5AE4" w:rsidR="006B19E5" w:rsidRDefault="006B19E5" w:rsidP="006B19E5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</w:r>
      <w:r w:rsidR="00AF1C6D">
        <w:rPr>
          <w:rFonts w:ascii="Tahoma" w:hAnsi="Tahoma" w:cs="Tahoma"/>
          <w:b/>
          <w:bCs/>
        </w:rPr>
        <w:t>Tech Lead</w:t>
      </w:r>
      <w:r>
        <w:rPr>
          <w:rFonts w:ascii="Tahoma" w:hAnsi="Tahoma" w:cs="Tahoma"/>
          <w:b/>
          <w:bCs/>
        </w:rPr>
        <w:t xml:space="preserve"> - </w:t>
      </w:r>
      <w:r w:rsidR="00AF1C6D">
        <w:rPr>
          <w:rFonts w:ascii="Tahoma" w:hAnsi="Tahoma" w:cs="Tahoma"/>
          <w:b/>
          <w:bCs/>
        </w:rPr>
        <w:t>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62FC670B" w14:textId="77777777" w:rsidR="006B19E5" w:rsidRDefault="006B19E5" w:rsidP="006B19E5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Pr="00D17180">
        <w:rPr>
          <w:rFonts w:ascii="Tahoma" w:hAnsi="Tahoma" w:cs="Tahoma"/>
          <w:b/>
          <w:bCs/>
        </w:rPr>
        <w:t>GPE</w:t>
      </w:r>
      <w:r w:rsidRPr="00D1718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0809EC43" w14:textId="6C5B7948" w:rsidR="006B19E5" w:rsidRPr="0036155E" w:rsidRDefault="006B19E5" w:rsidP="006B19E5">
      <w:pPr>
        <w:widowControl/>
        <w:shd w:val="clear" w:color="auto" w:fill="FFFFFF"/>
        <w:suppressAutoHyphens w:val="0"/>
        <w:overflowPunct/>
        <w:spacing w:line="240" w:lineRule="auto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36155E">
        <w:t xml:space="preserve">Java </w:t>
      </w:r>
      <w:r>
        <w:t>11</w:t>
      </w:r>
      <w:r w:rsidRPr="0036155E">
        <w:t xml:space="preserve">, Spring (Spring Boot, MVC, Rest API, Security, Spring </w:t>
      </w:r>
      <w:proofErr w:type="spellStart"/>
      <w:r>
        <w:t>kafka</w:t>
      </w:r>
      <w:proofErr w:type="spellEnd"/>
      <w:r w:rsidRPr="0036155E">
        <w:t>), Kafka,</w:t>
      </w:r>
      <w:r>
        <w:t xml:space="preserve"> </w:t>
      </w:r>
      <w:r w:rsidRPr="0036155E">
        <w:t xml:space="preserve">Micro services, JUnit, Mockito, Hibernate, PostgreSQL, H2, </w:t>
      </w:r>
      <w:proofErr w:type="spellStart"/>
      <w:r w:rsidRPr="0036155E">
        <w:t>BitBucket</w:t>
      </w:r>
      <w:proofErr w:type="spellEnd"/>
      <w:r w:rsidRPr="0036155E">
        <w:t>, Maven</w:t>
      </w:r>
      <w:r>
        <w:t xml:space="preserve">, </w:t>
      </w:r>
      <w:r w:rsidRPr="0036155E">
        <w:t>Agile, TDD, BDD</w:t>
      </w:r>
      <w:r>
        <w:t xml:space="preserve">, </w:t>
      </w:r>
      <w:proofErr w:type="spellStart"/>
      <w:r w:rsidRPr="0036155E">
        <w:t>Wiremock</w:t>
      </w:r>
      <w:proofErr w:type="spellEnd"/>
      <w:r w:rsidRPr="0036155E">
        <w:t>, Swagger, Docker, Jenkins.</w:t>
      </w:r>
    </w:p>
    <w:p w14:paraId="7FB982F4" w14:textId="77777777" w:rsidR="006B19E5" w:rsidRPr="005453FA" w:rsidRDefault="006B19E5" w:rsidP="006B19E5">
      <w:pPr>
        <w:spacing w:line="312" w:lineRule="atLeast"/>
        <w:jc w:val="left"/>
      </w:pPr>
    </w:p>
    <w:p w14:paraId="0AE1C8D3" w14:textId="77777777" w:rsidR="006B19E5" w:rsidRDefault="006B19E5" w:rsidP="006B19E5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12E1F5A3" w14:textId="472E4E16" w:rsidR="006B19E5" w:rsidRDefault="00AF1C6D" w:rsidP="006B19E5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setting up a new mobile banking solution (Neo bank) for a UAE based client (ADQ)</w:t>
      </w:r>
    </w:p>
    <w:p w14:paraId="157CC21B" w14:textId="1BDCE602" w:rsidR="00AF1C6D" w:rsidRPr="00634339" w:rsidRDefault="00AF1C6D" w:rsidP="006B19E5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design and implement number of </w:t>
      </w:r>
      <w:r w:rsidRPr="003704E4">
        <w:rPr>
          <w:rFonts w:ascii="Tahoma" w:hAnsi="Tahoma" w:cs="Tahoma"/>
          <w:b/>
        </w:rPr>
        <w:t>Spring boot microservices</w:t>
      </w:r>
      <w:r w:rsidRPr="003704E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for payment creation flow through mobile app.</w:t>
      </w:r>
    </w:p>
    <w:p w14:paraId="396EDF62" w14:textId="7E17ADAF" w:rsidR="006B19E5" w:rsidRDefault="006B19E5" w:rsidP="00AF1C6D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  <w:b/>
          <w:bCs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streaming</w:t>
      </w:r>
      <w:r w:rsidRPr="003704E4">
        <w:rPr>
          <w:rFonts w:ascii="Tahoma" w:hAnsi="Tahoma" w:cs="Tahoma"/>
        </w:rPr>
        <w:t xml:space="preserve"> applications</w:t>
      </w:r>
      <w:r w:rsidR="00AF1C6D">
        <w:rPr>
          <w:rFonts w:ascii="Tahoma" w:hAnsi="Tahoma" w:cs="Tahoma"/>
        </w:rPr>
        <w:t xml:space="preserve"> to process events from fintech clients through web-hooks </w:t>
      </w:r>
      <w:r w:rsidR="00AF1C6D" w:rsidRPr="00AF1C6D">
        <w:rPr>
          <w:rFonts w:ascii="Tahoma" w:hAnsi="Tahoma" w:cs="Tahoma"/>
          <w:b/>
          <w:bCs/>
        </w:rPr>
        <w:t>Kafka proxies.</w:t>
      </w:r>
    </w:p>
    <w:p w14:paraId="6D6EFC72" w14:textId="5377398F" w:rsidR="00AF1C6D" w:rsidRPr="00AF1C6D" w:rsidRDefault="00AF1C6D" w:rsidP="00AF1C6D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AF1C6D">
        <w:rPr>
          <w:rFonts w:ascii="Tahoma" w:hAnsi="Tahoma" w:cs="Tahoma"/>
        </w:rPr>
        <w:t xml:space="preserve">Closely </w:t>
      </w:r>
      <w:r>
        <w:rPr>
          <w:rFonts w:ascii="Tahoma" w:hAnsi="Tahoma" w:cs="Tahoma"/>
        </w:rPr>
        <w:t>working</w:t>
      </w:r>
      <w:r w:rsidRPr="00AF1C6D">
        <w:rPr>
          <w:rFonts w:ascii="Tahoma" w:hAnsi="Tahoma" w:cs="Tahoma"/>
        </w:rPr>
        <w:t xml:space="preserve"> with fintech clients </w:t>
      </w:r>
      <w:r>
        <w:rPr>
          <w:rFonts w:ascii="Tahoma" w:hAnsi="Tahoma" w:cs="Tahoma"/>
        </w:rPr>
        <w:t xml:space="preserve">like </w:t>
      </w:r>
      <w:r w:rsidRPr="00AF1C6D">
        <w:rPr>
          <w:rFonts w:ascii="Tahoma" w:hAnsi="Tahoma" w:cs="Tahoma"/>
          <w:b/>
          <w:bCs/>
        </w:rPr>
        <w:t>Napier, Unity &amp; Mambu</w:t>
      </w:r>
      <w:r>
        <w:rPr>
          <w:rFonts w:ascii="Tahoma" w:hAnsi="Tahoma" w:cs="Tahoma"/>
        </w:rPr>
        <w:t xml:space="preserve"> </w:t>
      </w:r>
      <w:r w:rsidRPr="00AF1C6D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>set-up payment flow</w:t>
      </w:r>
    </w:p>
    <w:p w14:paraId="1D5D4CAD" w14:textId="77777777" w:rsidR="00AF1C6D" w:rsidRPr="00634339" w:rsidRDefault="00AF1C6D" w:rsidP="00AF1C6D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Supporting developers driving best practices and perform code reviews to ensure code quality and standards</w:t>
      </w:r>
    </w:p>
    <w:p w14:paraId="6DA63C1E" w14:textId="6C0D8BEC" w:rsidR="00AF1C6D" w:rsidRPr="00AF1C6D" w:rsidRDefault="00AF1C6D" w:rsidP="00AF1C6D">
      <w:pPr>
        <w:pStyle w:val="ListParagraph"/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followed.</w:t>
      </w:r>
    </w:p>
    <w:p w14:paraId="2E08C6D7" w14:textId="20F96D25" w:rsidR="006B19E5" w:rsidRPr="00634339" w:rsidRDefault="006B19E5" w:rsidP="006B19E5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Actively involved/</w:t>
      </w:r>
      <w:r w:rsidR="00AF1C6D" w:rsidRPr="00634339">
        <w:rPr>
          <w:rFonts w:ascii="Tahoma" w:hAnsi="Tahoma" w:cs="Tahoma"/>
        </w:rPr>
        <w:t>organized</w:t>
      </w:r>
      <w:r w:rsidRPr="00634339">
        <w:rPr>
          <w:rFonts w:ascii="Tahoma" w:hAnsi="Tahoma" w:cs="Tahoma"/>
        </w:rPr>
        <w:t xml:space="preserve"> Scrum Meeting, Scrum planning and retrospectives.</w:t>
      </w:r>
    </w:p>
    <w:p w14:paraId="77AE7539" w14:textId="77777777" w:rsidR="006B19E5" w:rsidRDefault="006B19E5" w:rsidP="007C2B19">
      <w:pPr>
        <w:spacing w:line="312" w:lineRule="atLeast"/>
        <w:rPr>
          <w:rFonts w:ascii="Tahoma" w:hAnsi="Tahoma" w:cs="Tahoma"/>
          <w:b/>
          <w:bCs/>
        </w:rPr>
      </w:pPr>
    </w:p>
    <w:p w14:paraId="55B5D9CA" w14:textId="29DA4C4D" w:rsidR="007C2B19" w:rsidRDefault="007C2B19" w:rsidP="007C2B19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</w:t>
      </w:r>
      <w:r w:rsidR="00952469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</w:t>
      </w:r>
      <w:r w:rsidR="00952469">
        <w:rPr>
          <w:rFonts w:ascii="Tahoma" w:hAnsi="Tahoma" w:cs="Tahoma"/>
          <w:b/>
          <w:bCs/>
        </w:rPr>
        <w:tab/>
      </w:r>
      <w:proofErr w:type="spellStart"/>
      <w:r w:rsidRPr="007C2B19">
        <w:rPr>
          <w:rFonts w:ascii="Tahoma" w:hAnsi="Tahoma" w:cs="Tahoma"/>
          <w:b/>
          <w:bCs/>
        </w:rPr>
        <w:t>Greensill</w:t>
      </w:r>
      <w:proofErr w:type="spellEnd"/>
      <w:r w:rsidRPr="007C2B19">
        <w:rPr>
          <w:rFonts w:ascii="Tahoma" w:hAnsi="Tahoma" w:cs="Tahoma"/>
          <w:b/>
          <w:bCs/>
        </w:rPr>
        <w:t xml:space="preserve"> Capital, UK</w:t>
      </w:r>
      <w:r w:rsidRPr="00AA5218">
        <w:rPr>
          <w:rFonts w:ascii="Tahoma" w:hAnsi="Tahoma" w:cs="Tahoma"/>
          <w:b/>
          <w:bCs/>
        </w:rPr>
        <w:t>.</w:t>
      </w:r>
      <w:r w:rsidRPr="007C2B19"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August 2020 – </w:t>
      </w:r>
      <w:r w:rsidR="006B19E5">
        <w:rPr>
          <w:rFonts w:ascii="Tahoma" w:hAnsi="Tahoma" w:cs="Tahoma"/>
          <w:b/>
          <w:bCs/>
        </w:rPr>
        <w:t>March 202</w:t>
      </w:r>
      <w:r w:rsidR="00C87058">
        <w:rPr>
          <w:rFonts w:ascii="Tahoma" w:hAnsi="Tahoma" w:cs="Tahoma"/>
          <w:b/>
          <w:bCs/>
        </w:rPr>
        <w:t>1</w:t>
      </w:r>
    </w:p>
    <w:p w14:paraId="3C7108C1" w14:textId="5F69994B" w:rsidR="007C2B19" w:rsidRDefault="007C2B19" w:rsidP="007C2B19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 xml:space="preserve">Senior Java Developer - </w:t>
      </w:r>
      <w:r w:rsidRPr="007C2B19">
        <w:rPr>
          <w:rFonts w:ascii="Tahoma" w:hAnsi="Tahoma" w:cs="Tahoma"/>
          <w:b/>
          <w:bCs/>
        </w:rPr>
        <w:t>Permanent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57699CF1" w14:textId="5D7B4B90" w:rsidR="007C2B19" w:rsidRDefault="007C2B19" w:rsidP="007C2B19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D17180" w:rsidRPr="00D17180">
        <w:rPr>
          <w:rFonts w:ascii="Tahoma" w:hAnsi="Tahoma" w:cs="Tahoma"/>
          <w:b/>
          <w:bCs/>
        </w:rPr>
        <w:t>GPE</w:t>
      </w:r>
      <w:r w:rsidRPr="00D1718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5492D8FF" w14:textId="7C449DC7" w:rsidR="0036155E" w:rsidRPr="0036155E" w:rsidRDefault="007C2B19" w:rsidP="0036155E">
      <w:pPr>
        <w:widowControl/>
        <w:shd w:val="clear" w:color="auto" w:fill="FFFFFF"/>
        <w:suppressAutoHyphens w:val="0"/>
        <w:overflowPunct/>
        <w:spacing w:line="240" w:lineRule="auto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36155E" w:rsidRPr="0036155E">
        <w:t>Java 8, Spring (Spring Boot, MVC, Rest API, Security, Spring Integration, Spring Cloud), Kafka,</w:t>
      </w:r>
      <w:r w:rsidR="0036155E">
        <w:t xml:space="preserve"> </w:t>
      </w:r>
      <w:r w:rsidR="0036155E" w:rsidRPr="0036155E">
        <w:t xml:space="preserve">Micro services, JUnit, Mockito, Hibernate, PostgreSQL, H2, </w:t>
      </w:r>
      <w:proofErr w:type="spellStart"/>
      <w:r w:rsidR="0036155E" w:rsidRPr="0036155E">
        <w:t>BitBucket</w:t>
      </w:r>
      <w:proofErr w:type="spellEnd"/>
      <w:r w:rsidR="0036155E" w:rsidRPr="0036155E">
        <w:t>, Maven</w:t>
      </w:r>
      <w:r w:rsidR="0036155E">
        <w:t xml:space="preserve">, </w:t>
      </w:r>
      <w:r w:rsidR="0036155E" w:rsidRPr="0036155E">
        <w:t>Agile, TDD, BDD</w:t>
      </w:r>
      <w:r w:rsidR="0036155E">
        <w:t xml:space="preserve">, </w:t>
      </w:r>
      <w:proofErr w:type="spellStart"/>
      <w:r w:rsidR="0036155E" w:rsidRPr="0036155E">
        <w:t>Wiremock</w:t>
      </w:r>
      <w:proofErr w:type="spellEnd"/>
      <w:r w:rsidR="0036155E" w:rsidRPr="0036155E">
        <w:t>, Swagger, Docker, AWS (EC2, Lambda, CloudWatch, S3</w:t>
      </w:r>
      <w:r w:rsidR="00286855">
        <w:t xml:space="preserve">, </w:t>
      </w:r>
      <w:r w:rsidR="00286855" w:rsidRPr="00634339">
        <w:rPr>
          <w:rFonts w:ascii="Tahoma" w:hAnsi="Tahoma" w:cs="Tahoma"/>
          <w:color w:val="000000"/>
          <w:lang w:val="en-GB"/>
        </w:rPr>
        <w:t>RDS</w:t>
      </w:r>
      <w:r w:rsidR="0036155E" w:rsidRPr="0036155E">
        <w:t xml:space="preserve">), </w:t>
      </w:r>
      <w:proofErr w:type="spellStart"/>
      <w:r w:rsidR="0036155E" w:rsidRPr="0036155E">
        <w:t>JFrog</w:t>
      </w:r>
      <w:proofErr w:type="spellEnd"/>
      <w:r w:rsidR="0036155E" w:rsidRPr="0036155E">
        <w:t>, Grafana,</w:t>
      </w:r>
      <w:r w:rsidR="0036155E">
        <w:t xml:space="preserve"> </w:t>
      </w:r>
      <w:r w:rsidR="0036155E" w:rsidRPr="0036155E">
        <w:t>Prometheus, Jenkins.</w:t>
      </w:r>
    </w:p>
    <w:p w14:paraId="41D76046" w14:textId="77777777" w:rsidR="007C2B19" w:rsidRPr="005453FA" w:rsidRDefault="007C2B19" w:rsidP="007C2B19">
      <w:pPr>
        <w:spacing w:line="312" w:lineRule="atLeast"/>
        <w:jc w:val="left"/>
      </w:pPr>
    </w:p>
    <w:p w14:paraId="0C9F7365" w14:textId="5A006B01" w:rsidR="00634339" w:rsidRDefault="007C2B19" w:rsidP="007C2B19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F843CDC" w14:textId="72303762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Responsible to develop in micro service architecture, Messaging service integrations and Payment handling</w:t>
      </w:r>
      <w:r w:rsidR="009019A4" w:rsidRPr="00F527BA">
        <w:rPr>
          <w:rFonts w:ascii="Tahoma" w:hAnsi="Tahoma" w:cs="Tahoma"/>
        </w:rPr>
        <w:t xml:space="preserve"> </w:t>
      </w:r>
      <w:r w:rsidRPr="00634339">
        <w:rPr>
          <w:rFonts w:ascii="Tahoma" w:hAnsi="Tahoma" w:cs="Tahoma"/>
        </w:rPr>
        <w:t>services and transformed monolithic to micro services.</w:t>
      </w:r>
    </w:p>
    <w:p w14:paraId="754DAFE0" w14:textId="4734C451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Supporting developers driving best practices and perform code reviews to ensure code quality and standards</w:t>
      </w:r>
    </w:p>
    <w:p w14:paraId="40612C85" w14:textId="304D6042" w:rsidR="00634339" w:rsidRDefault="00634339" w:rsidP="004C5DF3">
      <w:pPr>
        <w:pStyle w:val="ListParagraph"/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followed.</w:t>
      </w:r>
    </w:p>
    <w:p w14:paraId="7AA7FFF0" w14:textId="77777777" w:rsidR="00A56F6F" w:rsidRPr="003704E4" w:rsidRDefault="00A56F6F" w:rsidP="00A56F6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Spring boot microservices</w:t>
      </w:r>
      <w:r w:rsidRPr="003704E4">
        <w:rPr>
          <w:rFonts w:ascii="Tahoma" w:hAnsi="Tahoma" w:cs="Tahoma"/>
        </w:rPr>
        <w:t xml:space="preserve"> to process the messages into the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cluster setup.</w:t>
      </w:r>
    </w:p>
    <w:p w14:paraId="1A128C61" w14:textId="77777777" w:rsidR="00A56F6F" w:rsidRPr="003704E4" w:rsidRDefault="00A56F6F" w:rsidP="00A56F6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producer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consumer</w:t>
      </w:r>
      <w:r w:rsidRPr="003704E4">
        <w:rPr>
          <w:rFonts w:ascii="Tahoma" w:hAnsi="Tahoma" w:cs="Tahoma"/>
        </w:rPr>
        <w:t xml:space="preserve"> and </w:t>
      </w:r>
      <w:r w:rsidRPr="003704E4">
        <w:rPr>
          <w:rFonts w:ascii="Tahoma" w:hAnsi="Tahoma" w:cs="Tahoma"/>
          <w:b/>
        </w:rPr>
        <w:t>streaming</w:t>
      </w:r>
      <w:r w:rsidRPr="003704E4">
        <w:rPr>
          <w:rFonts w:ascii="Tahoma" w:hAnsi="Tahoma" w:cs="Tahoma"/>
        </w:rPr>
        <w:t xml:space="preserve"> applications.</w:t>
      </w:r>
    </w:p>
    <w:p w14:paraId="23728012" w14:textId="1AF5A80A" w:rsidR="00A56F6F" w:rsidRPr="00A56F6F" w:rsidRDefault="00A56F6F" w:rsidP="00A56F6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 Connector</w:t>
      </w:r>
      <w:r w:rsidRPr="003704E4">
        <w:rPr>
          <w:rFonts w:ascii="Tahoma" w:hAnsi="Tahoma" w:cs="Tahoma"/>
        </w:rPr>
        <w:t xml:space="preserve"> application that import </w:t>
      </w:r>
      <w:r>
        <w:rPr>
          <w:rFonts w:ascii="Tahoma" w:hAnsi="Tahoma" w:cs="Tahoma"/>
        </w:rPr>
        <w:t xml:space="preserve">data from </w:t>
      </w:r>
      <w:r>
        <w:rPr>
          <w:rFonts w:ascii="Tahoma" w:hAnsi="Tahoma" w:cs="Tahoma"/>
        </w:rPr>
        <w:t xml:space="preserve">DB to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>.</w:t>
      </w:r>
    </w:p>
    <w:p w14:paraId="6AF5C5CD" w14:textId="74FB73B1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Designed a new platform to facilitate End-2-End automated testing.</w:t>
      </w:r>
    </w:p>
    <w:p w14:paraId="71B2415B" w14:textId="634F8D6D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 xml:space="preserve">Developed microservices using </w:t>
      </w:r>
      <w:r w:rsidRPr="00634339">
        <w:rPr>
          <w:rFonts w:ascii="Tahoma" w:hAnsi="Tahoma" w:cs="Tahoma"/>
          <w:b/>
          <w:bCs/>
        </w:rPr>
        <w:t>AWS Lambda, S3, RDS</w:t>
      </w:r>
      <w:r w:rsidR="00286855" w:rsidRPr="00F527BA">
        <w:rPr>
          <w:rFonts w:ascii="Tahoma" w:hAnsi="Tahoma" w:cs="Tahoma"/>
        </w:rPr>
        <w:t xml:space="preserve"> </w:t>
      </w:r>
      <w:r w:rsidRPr="00634339">
        <w:rPr>
          <w:rFonts w:ascii="Tahoma" w:hAnsi="Tahoma" w:cs="Tahoma"/>
        </w:rPr>
        <w:t>and integrated with existing microservices.</w:t>
      </w:r>
    </w:p>
    <w:p w14:paraId="5E8231E0" w14:textId="7DF17655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Actively involved/organised Scrum Meeting, Scrum planning and retrospectives.</w:t>
      </w:r>
    </w:p>
    <w:p w14:paraId="1C13FE69" w14:textId="77777777" w:rsidR="00B14875" w:rsidRDefault="00B14875" w:rsidP="00AA5218">
      <w:pPr>
        <w:spacing w:line="312" w:lineRule="atLeast"/>
        <w:rPr>
          <w:rFonts w:ascii="Tahoma" w:hAnsi="Tahoma" w:cs="Tahoma"/>
          <w:b/>
          <w:bCs/>
        </w:rPr>
      </w:pPr>
    </w:p>
    <w:p w14:paraId="370C92E3" w14:textId="6901E08D" w:rsidR="00025CDC" w:rsidRDefault="00025CDC" w:rsidP="00025CD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 w:rsidRPr="00AA5218">
        <w:rPr>
          <w:rFonts w:ascii="Tahoma" w:hAnsi="Tahoma" w:cs="Tahoma"/>
          <w:b/>
          <w:bCs/>
        </w:rPr>
        <w:t>Money supermarket</w:t>
      </w:r>
      <w:r w:rsidRPr="002305C8">
        <w:rPr>
          <w:rFonts w:ascii="Tahoma" w:hAnsi="Tahoma" w:cs="Tahoma"/>
          <w:b/>
          <w:bCs/>
        </w:rPr>
        <w:t>,</w:t>
      </w:r>
      <w:r w:rsidRPr="00AA5218">
        <w:rPr>
          <w:rFonts w:ascii="Tahoma" w:hAnsi="Tahoma" w:cs="Tahoma"/>
          <w:b/>
          <w:bCs/>
        </w:rPr>
        <w:t xml:space="preserve">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June 2017 – </w:t>
      </w:r>
      <w:r w:rsidR="00E01AAB">
        <w:rPr>
          <w:rFonts w:ascii="Tahoma" w:hAnsi="Tahoma" w:cs="Tahoma"/>
          <w:b/>
          <w:bCs/>
        </w:rPr>
        <w:t>Apr 2020</w:t>
      </w:r>
      <w:r>
        <w:rPr>
          <w:rFonts w:ascii="Tahoma" w:hAnsi="Tahoma" w:cs="Tahoma"/>
          <w:b/>
          <w:bCs/>
        </w:rPr>
        <w:t xml:space="preserve"> </w:t>
      </w:r>
    </w:p>
    <w:p w14:paraId="786BE9A6" w14:textId="77777777" w:rsidR="00025CDC" w:rsidRDefault="00025CDC" w:rsidP="00025CD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5EEF87AE" w14:textId="77777777" w:rsidR="00025CDC" w:rsidRDefault="00025CDC" w:rsidP="00025CDC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>Project Title:  MSM Services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2634FA26" w14:textId="607C5319" w:rsidR="00025CDC" w:rsidRDefault="00025CDC" w:rsidP="00025CDC">
      <w:pPr>
        <w:spacing w:line="312" w:lineRule="atLeast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5453FA">
        <w:t xml:space="preserve">Java 1.8, </w:t>
      </w:r>
      <w:r>
        <w:t>Spring Boot, Kafka</w:t>
      </w:r>
      <w:r w:rsidR="00086AFF">
        <w:t>,</w:t>
      </w:r>
      <w:r w:rsidRPr="005453FA">
        <w:t xml:space="preserve"> </w:t>
      </w:r>
      <w:r w:rsidR="00EB3D6D">
        <w:t xml:space="preserve">AWS, </w:t>
      </w:r>
      <w:r w:rsidRPr="005453FA">
        <w:t xml:space="preserve">Mongo DB, </w:t>
      </w:r>
      <w:r w:rsidR="00086AFF">
        <w:t>MySQL</w:t>
      </w:r>
      <w:r w:rsidRPr="005453FA">
        <w:t xml:space="preserve">, Hibernate, </w:t>
      </w:r>
      <w:r w:rsidR="00086AFF">
        <w:t xml:space="preserve">Angular JS, </w:t>
      </w:r>
      <w:r w:rsidR="00803C91">
        <w:t xml:space="preserve">Spring </w:t>
      </w:r>
      <w:proofErr w:type="spellStart"/>
      <w:r w:rsidR="00803C91">
        <w:t>WebFlux</w:t>
      </w:r>
      <w:proofErr w:type="spellEnd"/>
      <w:r w:rsidR="00803C91">
        <w:t xml:space="preserve">, </w:t>
      </w:r>
      <w:r w:rsidR="00DD1888">
        <w:t xml:space="preserve">Play with </w:t>
      </w:r>
      <w:proofErr w:type="spellStart"/>
      <w:r w:rsidR="00DD1888">
        <w:t>Akka</w:t>
      </w:r>
      <w:proofErr w:type="spellEnd"/>
      <w:r w:rsidR="00DD1888">
        <w:t xml:space="preserve">, </w:t>
      </w:r>
      <w:r w:rsidR="00D53908" w:rsidRPr="00692757">
        <w:rPr>
          <w:rFonts w:ascii="Tahoma" w:hAnsi="Tahoma" w:cs="Tahoma"/>
          <w:bCs/>
        </w:rPr>
        <w:t>Bootstrap</w:t>
      </w:r>
      <w:r w:rsidR="0015318E">
        <w:rPr>
          <w:rFonts w:ascii="Tahoma" w:hAnsi="Tahoma" w:cs="Tahoma"/>
          <w:bCs/>
        </w:rPr>
        <w:t xml:space="preserve"> 4</w:t>
      </w:r>
      <w:r w:rsidR="00D53908">
        <w:t xml:space="preserve">, </w:t>
      </w:r>
      <w:r w:rsidR="00086AFF">
        <w:t>Java Script, HTML, CSS, Gradle</w:t>
      </w:r>
      <w:r w:rsidRPr="005453FA">
        <w:t>,</w:t>
      </w:r>
      <w:r w:rsidR="00086AFF">
        <w:t xml:space="preserve"> Bitbucket, </w:t>
      </w:r>
      <w:r w:rsidRPr="005453FA">
        <w:t xml:space="preserve">Cucumber (BDD), </w:t>
      </w:r>
      <w:proofErr w:type="spellStart"/>
      <w:r w:rsidR="00F774D6">
        <w:t>Zipkin</w:t>
      </w:r>
      <w:proofErr w:type="spellEnd"/>
      <w:r w:rsidR="00F774D6">
        <w:t xml:space="preserve">, </w:t>
      </w:r>
      <w:r w:rsidRPr="005453FA">
        <w:t xml:space="preserve">Junit, </w:t>
      </w:r>
      <w:proofErr w:type="spellStart"/>
      <w:r w:rsidRPr="005453FA">
        <w:t>Mokito</w:t>
      </w:r>
      <w:proofErr w:type="spellEnd"/>
      <w:r w:rsidRPr="005453FA">
        <w:t xml:space="preserve">, </w:t>
      </w:r>
      <w:proofErr w:type="spellStart"/>
      <w:r w:rsidR="00086AFF">
        <w:t>PowerMock</w:t>
      </w:r>
      <w:proofErr w:type="spellEnd"/>
      <w:r w:rsidRPr="005453FA">
        <w:t xml:space="preserve">, Radis, </w:t>
      </w:r>
      <w:r w:rsidR="00086AFF">
        <w:t xml:space="preserve">Grafana, </w:t>
      </w:r>
      <w:r w:rsidR="00086AFF">
        <w:rPr>
          <w:rFonts w:ascii="Tahoma" w:hAnsi="Tahoma" w:cs="Tahoma"/>
          <w:bCs/>
          <w:iCs/>
        </w:rPr>
        <w:t>Prometheus</w:t>
      </w:r>
      <w:r w:rsidRPr="005453FA">
        <w:t xml:space="preserve">, </w:t>
      </w:r>
      <w:proofErr w:type="spellStart"/>
      <w:r w:rsidRPr="005453FA">
        <w:t>NodeJs</w:t>
      </w:r>
      <w:proofErr w:type="spellEnd"/>
      <w:r w:rsidRPr="005453FA">
        <w:t>. RabbitMQ</w:t>
      </w:r>
    </w:p>
    <w:p w14:paraId="596D58C6" w14:textId="77777777" w:rsidR="00025CDC" w:rsidRPr="005453FA" w:rsidRDefault="00025CDC" w:rsidP="00025CDC">
      <w:pPr>
        <w:spacing w:line="312" w:lineRule="atLeast"/>
        <w:jc w:val="left"/>
      </w:pPr>
    </w:p>
    <w:p w14:paraId="52F37D05" w14:textId="36A9F9B0" w:rsidR="00025CDC" w:rsidRDefault="00025CDC" w:rsidP="00025CDC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05AA9600" w14:textId="5C97309D" w:rsidR="005D2D06" w:rsidRDefault="002D722A" w:rsidP="00025CDC">
      <w:pPr>
        <w:numPr>
          <w:ilvl w:val="0"/>
          <w:numId w:val="3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color w:val="000000"/>
          <w:lang w:val="en-GB"/>
        </w:rPr>
        <w:t>Mainly</w:t>
      </w:r>
      <w:r w:rsidR="005D2D06">
        <w:rPr>
          <w:rFonts w:ascii="Tahoma" w:hAnsi="Tahoma" w:cs="Tahoma"/>
          <w:color w:val="000000"/>
          <w:lang w:val="en-GB"/>
        </w:rPr>
        <w:t xml:space="preserve"> involved in implement Kafka from scratch to replace the Legacy system.</w:t>
      </w:r>
    </w:p>
    <w:p w14:paraId="3569BFE5" w14:textId="77777777" w:rsidR="00086AFF" w:rsidRPr="003704E4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Spring boot microservices</w:t>
      </w:r>
      <w:r w:rsidRPr="003704E4">
        <w:rPr>
          <w:rFonts w:ascii="Tahoma" w:hAnsi="Tahoma" w:cs="Tahoma"/>
        </w:rPr>
        <w:t xml:space="preserve"> to process the messages into the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cluster setup.</w:t>
      </w:r>
    </w:p>
    <w:p w14:paraId="2E6C9D4B" w14:textId="0F503F56" w:rsidR="00086AFF" w:rsidRPr="003704E4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producer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consumer</w:t>
      </w:r>
      <w:r w:rsidRPr="003704E4">
        <w:rPr>
          <w:rFonts w:ascii="Tahoma" w:hAnsi="Tahoma" w:cs="Tahoma"/>
        </w:rPr>
        <w:t xml:space="preserve"> and </w:t>
      </w:r>
      <w:r w:rsidRPr="003704E4">
        <w:rPr>
          <w:rFonts w:ascii="Tahoma" w:hAnsi="Tahoma" w:cs="Tahoma"/>
          <w:b/>
        </w:rPr>
        <w:t>streaming</w:t>
      </w:r>
      <w:r w:rsidRPr="003704E4">
        <w:rPr>
          <w:rFonts w:ascii="Tahoma" w:hAnsi="Tahoma" w:cs="Tahoma"/>
        </w:rPr>
        <w:t xml:space="preserve"> applications.</w:t>
      </w:r>
    </w:p>
    <w:p w14:paraId="5FD82BC8" w14:textId="00D14414" w:rsidR="00086AFF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 Sink Connector</w:t>
      </w:r>
      <w:r w:rsidRPr="003704E4">
        <w:rPr>
          <w:rFonts w:ascii="Tahoma" w:hAnsi="Tahoma" w:cs="Tahoma"/>
        </w:rPr>
        <w:t xml:space="preserve"> application that import </w:t>
      </w:r>
      <w:r w:rsidR="0062083F">
        <w:rPr>
          <w:rFonts w:ascii="Tahoma" w:hAnsi="Tahoma" w:cs="Tahoma"/>
        </w:rPr>
        <w:t>data from topic</w:t>
      </w:r>
      <w:r w:rsidRPr="003704E4">
        <w:rPr>
          <w:rFonts w:ascii="Tahoma" w:hAnsi="Tahoma" w:cs="Tahoma"/>
        </w:rPr>
        <w:t xml:space="preserve"> to </w:t>
      </w:r>
      <w:r w:rsidRPr="003704E4">
        <w:rPr>
          <w:rFonts w:ascii="Tahoma" w:hAnsi="Tahoma" w:cs="Tahoma"/>
          <w:b/>
        </w:rPr>
        <w:t>RabbitMQ</w:t>
      </w:r>
      <w:r w:rsidR="00225E38">
        <w:rPr>
          <w:rFonts w:ascii="Tahoma" w:hAnsi="Tahoma" w:cs="Tahoma"/>
          <w:b/>
        </w:rPr>
        <w:t xml:space="preserve">, </w:t>
      </w:r>
      <w:r w:rsidR="0062083F">
        <w:rPr>
          <w:rFonts w:ascii="Tahoma" w:hAnsi="Tahoma" w:cs="Tahoma"/>
          <w:b/>
        </w:rPr>
        <w:t>Redis</w:t>
      </w:r>
      <w:r w:rsidRPr="003704E4">
        <w:rPr>
          <w:rFonts w:ascii="Tahoma" w:hAnsi="Tahoma" w:cs="Tahoma"/>
        </w:rPr>
        <w:t xml:space="preserve"> and </w:t>
      </w:r>
      <w:r w:rsidRPr="003704E4">
        <w:rPr>
          <w:rFonts w:ascii="Tahoma" w:hAnsi="Tahoma" w:cs="Tahoma"/>
          <w:b/>
        </w:rPr>
        <w:t>S3</w:t>
      </w:r>
      <w:r w:rsidRPr="003704E4">
        <w:rPr>
          <w:rFonts w:ascii="Tahoma" w:hAnsi="Tahoma" w:cs="Tahoma"/>
        </w:rPr>
        <w:t>.</w:t>
      </w:r>
    </w:p>
    <w:p w14:paraId="4E2AB6A0" w14:textId="09C964AA" w:rsidR="00A524F9" w:rsidRPr="00A524F9" w:rsidRDefault="00A524F9" w:rsidP="00A524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 xml:space="preserve">Kafka </w:t>
      </w:r>
      <w:r>
        <w:rPr>
          <w:rFonts w:ascii="Tahoma" w:hAnsi="Tahoma" w:cs="Tahoma"/>
          <w:b/>
        </w:rPr>
        <w:t>Source</w:t>
      </w:r>
      <w:r w:rsidRPr="003704E4">
        <w:rPr>
          <w:rFonts w:ascii="Tahoma" w:hAnsi="Tahoma" w:cs="Tahoma"/>
          <w:b/>
        </w:rPr>
        <w:t xml:space="preserve"> Connector</w:t>
      </w:r>
      <w:r w:rsidRPr="003704E4">
        <w:rPr>
          <w:rFonts w:ascii="Tahoma" w:hAnsi="Tahoma" w:cs="Tahoma"/>
        </w:rPr>
        <w:t xml:space="preserve"> application that </w:t>
      </w:r>
      <w:r>
        <w:rPr>
          <w:rFonts w:ascii="Tahoma" w:hAnsi="Tahoma" w:cs="Tahoma"/>
        </w:rPr>
        <w:t>export</w:t>
      </w:r>
      <w:r w:rsidRPr="003704E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data from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MongoDB</w:t>
      </w:r>
      <w:r>
        <w:rPr>
          <w:rFonts w:ascii="Tahoma" w:hAnsi="Tahoma" w:cs="Tahoma"/>
          <w:b/>
        </w:rPr>
        <w:t xml:space="preserve"> </w:t>
      </w:r>
      <w:r w:rsidRPr="00A524F9">
        <w:rPr>
          <w:rFonts w:ascii="Tahoma" w:hAnsi="Tahoma" w:cs="Tahoma"/>
        </w:rPr>
        <w:t>to topic</w:t>
      </w:r>
      <w:r>
        <w:rPr>
          <w:rFonts w:ascii="Tahoma" w:hAnsi="Tahoma" w:cs="Tahoma"/>
        </w:rPr>
        <w:t>.</w:t>
      </w:r>
    </w:p>
    <w:p w14:paraId="04F19CE2" w14:textId="0991CEF7" w:rsidR="00086AFF" w:rsidRPr="003704E4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>Implemented to reprocess the failure messages in Kafka using offset id.</w:t>
      </w:r>
    </w:p>
    <w:p w14:paraId="39BD85F0" w14:textId="092E044F" w:rsidR="00086AFF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 reporting</w:t>
      </w:r>
      <w:r w:rsidRPr="003704E4">
        <w:rPr>
          <w:rFonts w:ascii="Tahoma" w:hAnsi="Tahoma" w:cs="Tahoma"/>
        </w:rPr>
        <w:t xml:space="preserve"> tool that generate historic data on daily basics.</w:t>
      </w:r>
    </w:p>
    <w:p w14:paraId="7E94900B" w14:textId="67AA7109" w:rsidR="005D2D06" w:rsidRDefault="005D2D06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Implemented a tool that compare final output from legacy and Kafka application during application dual-running.</w:t>
      </w:r>
    </w:p>
    <w:p w14:paraId="10BF5D12" w14:textId="7FC40539" w:rsidR="00392292" w:rsidRDefault="00392292" w:rsidP="00392292">
      <w:pPr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</w:p>
    <w:p w14:paraId="1E094668" w14:textId="77777777" w:rsidR="00392292" w:rsidRPr="00392292" w:rsidRDefault="00392292" w:rsidP="00392292">
      <w:pPr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</w:p>
    <w:p w14:paraId="612C8D5E" w14:textId="2B62C16E" w:rsidR="000242B5" w:rsidRDefault="000242B5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0242B5">
        <w:rPr>
          <w:rFonts w:ascii="Tahoma" w:hAnsi="Tahoma" w:cs="Tahoma"/>
        </w:rPr>
        <w:t xml:space="preserve">Implemented Internal UI using </w:t>
      </w:r>
      <w:r w:rsidRPr="000242B5">
        <w:rPr>
          <w:rFonts w:ascii="Tahoma" w:hAnsi="Tahoma" w:cs="Tahoma"/>
          <w:b/>
          <w:bCs/>
        </w:rPr>
        <w:t>Angular</w:t>
      </w:r>
      <w:r w:rsidRPr="000242B5">
        <w:rPr>
          <w:rFonts w:ascii="Tahoma" w:hAnsi="Tahoma" w:cs="Tahoma"/>
        </w:rPr>
        <w:t xml:space="preserve"> with </w:t>
      </w:r>
      <w:r w:rsidRPr="000242B5">
        <w:rPr>
          <w:rFonts w:ascii="Tahoma" w:hAnsi="Tahoma" w:cs="Tahoma"/>
          <w:b/>
          <w:bCs/>
        </w:rPr>
        <w:t xml:space="preserve">Spring-Boot </w:t>
      </w:r>
      <w:r w:rsidRPr="000242B5">
        <w:rPr>
          <w:rFonts w:ascii="Tahoma" w:hAnsi="Tahoma" w:cs="Tahoma"/>
        </w:rPr>
        <w:t>to retrieve Kafka historic data based on the search criteria that includes pi-chat representation of data on topics.</w:t>
      </w:r>
    </w:p>
    <w:p w14:paraId="2C962578" w14:textId="51BD2B22" w:rsidR="00803C91" w:rsidRPr="00B63613" w:rsidRDefault="00B70499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Pr="00FB04AE">
        <w:rPr>
          <w:rFonts w:ascii="Tahoma" w:hAnsi="Tahoma" w:cs="Tahoma"/>
        </w:rPr>
        <w:t xml:space="preserve">implementing </w:t>
      </w:r>
      <w:r w:rsidR="00803C91" w:rsidRPr="00803C91">
        <w:rPr>
          <w:rFonts w:ascii="Tahoma" w:hAnsi="Tahoma" w:cs="Tahoma"/>
          <w:b/>
          <w:bCs/>
        </w:rPr>
        <w:t>Reactive</w:t>
      </w:r>
      <w:r w:rsidR="00803C91">
        <w:rPr>
          <w:rFonts w:ascii="Tahoma" w:hAnsi="Tahoma" w:cs="Tahoma"/>
        </w:rPr>
        <w:t xml:space="preserve"> API using Spring </w:t>
      </w:r>
      <w:proofErr w:type="spellStart"/>
      <w:r w:rsidR="00803C91" w:rsidRPr="00803C91">
        <w:rPr>
          <w:rFonts w:ascii="Tahoma" w:hAnsi="Tahoma" w:cs="Tahoma"/>
          <w:b/>
          <w:bCs/>
        </w:rPr>
        <w:t>WebFlux</w:t>
      </w:r>
      <w:proofErr w:type="spellEnd"/>
    </w:p>
    <w:p w14:paraId="00DCE5D5" w14:textId="15A3226E" w:rsidR="00086AFF" w:rsidRPr="00DD1888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>Closely worked with Kafka DevOps to set up Kafka cluster setup.</w:t>
      </w:r>
    </w:p>
    <w:p w14:paraId="301F8697" w14:textId="726259AD" w:rsidR="00986710" w:rsidRPr="00DD1888" w:rsidRDefault="00986710" w:rsidP="0098671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>Worked on Spring Security SAML to add support for Okta (SAML) to Java applications that use the Spring framework.</w:t>
      </w:r>
    </w:p>
    <w:p w14:paraId="1B179AA5" w14:textId="77777777" w:rsidR="00025CDC" w:rsidRPr="00DD1888" w:rsidRDefault="00025CDC" w:rsidP="00DD1888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>Following Agile development by a number of concrete practices such as standup meetings (Scrum/Kanban Board), TDD/BDD, TDD and Continues integration and TDD.</w:t>
      </w:r>
    </w:p>
    <w:p w14:paraId="2056BED0" w14:textId="16574B41" w:rsidR="00025CDC" w:rsidRPr="00DD1888" w:rsidRDefault="00025CDC" w:rsidP="00DD1888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</w:pPr>
      <w:r>
        <w:rPr>
          <w:rFonts w:ascii="Tahoma" w:hAnsi="Tahoma" w:cs="Tahoma"/>
        </w:rPr>
        <w:t xml:space="preserve">Involved in </w:t>
      </w:r>
      <w:r w:rsidRPr="00FB04AE">
        <w:rPr>
          <w:rFonts w:ascii="Tahoma" w:hAnsi="Tahoma" w:cs="Tahoma"/>
        </w:rPr>
        <w:t xml:space="preserve">implementing </w:t>
      </w:r>
      <w:r w:rsidRPr="00DD1888">
        <w:rPr>
          <w:rFonts w:ascii="Tahoma" w:hAnsi="Tahoma" w:cs="Tahoma"/>
          <w:b/>
          <w:bCs/>
        </w:rPr>
        <w:t>Metric</w:t>
      </w:r>
      <w:r w:rsidRPr="00FB04AE">
        <w:rPr>
          <w:rFonts w:ascii="Tahoma" w:hAnsi="Tahoma" w:cs="Tahoma"/>
        </w:rPr>
        <w:t xml:space="preserve"> &amp; analytic dashboards</w:t>
      </w:r>
      <w:r>
        <w:rPr>
          <w:rFonts w:ascii="Tahoma" w:hAnsi="Tahoma" w:cs="Tahoma"/>
        </w:rPr>
        <w:t xml:space="preserve"> using </w:t>
      </w:r>
      <w:r w:rsidR="00802DA6" w:rsidRPr="00DD1888">
        <w:rPr>
          <w:rFonts w:ascii="Tahoma" w:hAnsi="Tahoma" w:cs="Tahoma"/>
          <w:b/>
          <w:bCs/>
        </w:rPr>
        <w:t>Grafana</w:t>
      </w:r>
      <w:r>
        <w:rPr>
          <w:rFonts w:ascii="Tahoma" w:hAnsi="Tahoma" w:cs="Tahoma"/>
        </w:rPr>
        <w:t>.</w:t>
      </w:r>
    </w:p>
    <w:p w14:paraId="79F1907B" w14:textId="4CFBD183" w:rsidR="00025CDC" w:rsidRDefault="00025CDC" w:rsidP="00DD1888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</w:t>
      </w:r>
      <w:r w:rsidRPr="00BE71CD">
        <w:rPr>
          <w:rFonts w:ascii="Tahoma" w:hAnsi="Tahoma" w:cs="Tahoma"/>
        </w:rPr>
        <w:t>o</w:t>
      </w:r>
      <w:r>
        <w:rPr>
          <w:rFonts w:ascii="Tahoma" w:hAnsi="Tahoma" w:cs="Tahoma"/>
        </w:rPr>
        <w:t>lved in implementing M</w:t>
      </w:r>
      <w:r w:rsidRPr="00BE71CD">
        <w:rPr>
          <w:rFonts w:ascii="Tahoma" w:hAnsi="Tahoma" w:cs="Tahoma"/>
        </w:rPr>
        <w:t>ocking services</w:t>
      </w:r>
      <w:r>
        <w:rPr>
          <w:rFonts w:ascii="Tahoma" w:hAnsi="Tahoma" w:cs="Tahoma"/>
        </w:rPr>
        <w:t>/Dockers</w:t>
      </w:r>
      <w:r w:rsidRPr="00BE71CD">
        <w:rPr>
          <w:rFonts w:ascii="Tahoma" w:hAnsi="Tahoma" w:cs="Tahoma"/>
        </w:rPr>
        <w:t xml:space="preserve"> using </w:t>
      </w:r>
      <w:proofErr w:type="spellStart"/>
      <w:r w:rsidRPr="00DD1888">
        <w:rPr>
          <w:rFonts w:ascii="Tahoma" w:hAnsi="Tahoma" w:cs="Tahoma"/>
          <w:b/>
          <w:bCs/>
        </w:rPr>
        <w:t>NodeJs</w:t>
      </w:r>
      <w:proofErr w:type="spellEnd"/>
    </w:p>
    <w:p w14:paraId="07D5FB0B" w14:textId="77777777" w:rsidR="00025CDC" w:rsidRDefault="00025CDC" w:rsidP="00E73B8E">
      <w:pPr>
        <w:spacing w:line="312" w:lineRule="atLeast"/>
        <w:rPr>
          <w:rFonts w:ascii="Tahoma" w:hAnsi="Tahoma" w:cs="Tahoma"/>
          <w:b/>
          <w:bCs/>
        </w:rPr>
      </w:pPr>
    </w:p>
    <w:p w14:paraId="4613C3EF" w14:textId="77777777" w:rsidR="00E73B8E" w:rsidRDefault="00E73B8E" w:rsidP="00E73B8E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r w:rsidR="002D1253">
        <w:rPr>
          <w:rFonts w:ascii="Verdana" w:hAnsi="Verdana" w:cs="Tahoma"/>
          <w:b/>
          <w:bCs/>
          <w:color w:val="000000"/>
        </w:rPr>
        <w:t>Bank of America (MBNA)</w:t>
      </w:r>
      <w:r>
        <w:rPr>
          <w:rFonts w:ascii="Verdana" w:hAnsi="Verdana" w:cs="Tahoma"/>
          <w:b/>
          <w:bCs/>
          <w:color w:val="000000"/>
        </w:rPr>
        <w:t>,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 w:rsidR="002D1253">
        <w:rPr>
          <w:rFonts w:ascii="Tahoma" w:hAnsi="Tahoma" w:cs="Tahoma"/>
          <w:b/>
          <w:bCs/>
        </w:rPr>
        <w:tab/>
      </w:r>
      <w:r w:rsidR="002D1253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July 2017 – </w:t>
      </w:r>
      <w:r w:rsidR="00B3384A">
        <w:rPr>
          <w:rFonts w:ascii="Tahoma" w:hAnsi="Tahoma" w:cs="Tahoma"/>
          <w:b/>
          <w:bCs/>
        </w:rPr>
        <w:t>May 2018</w:t>
      </w:r>
    </w:p>
    <w:p w14:paraId="7F5084BB" w14:textId="77777777" w:rsidR="00E73B8E" w:rsidRDefault="00E73B8E" w:rsidP="00E73B8E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</w:r>
      <w:r w:rsidR="002D1253">
        <w:rPr>
          <w:rFonts w:ascii="Tahoma" w:hAnsi="Tahoma" w:cs="Tahoma"/>
          <w:b/>
          <w:bCs/>
        </w:rPr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4F010320" w14:textId="77777777" w:rsidR="00E73B8E" w:rsidRDefault="00E73B8E" w:rsidP="00E73B8E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2D1253">
        <w:rPr>
          <w:rFonts w:ascii="Tahoma" w:hAnsi="Tahoma" w:cs="Tahoma"/>
          <w:b/>
          <w:bCs/>
        </w:rPr>
        <w:t>IDCS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74E1D2F1" w14:textId="6E070E0C" w:rsidR="00E73B8E" w:rsidRPr="002D1253" w:rsidRDefault="00E73B8E" w:rsidP="002D1253">
      <w:pPr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2D1253" w:rsidRPr="002D1253">
        <w:rPr>
          <w:rFonts w:ascii="Tahoma" w:hAnsi="Tahoma" w:cs="Tahoma"/>
          <w:color w:val="000000"/>
          <w:lang w:val="en-GB"/>
        </w:rPr>
        <w:t>Java 1.6/1.8, Oracle 11i, Spring 3.0, Apache CXF, Angular</w:t>
      </w:r>
      <w:r w:rsidR="00C2237E">
        <w:rPr>
          <w:rFonts w:ascii="Tahoma" w:hAnsi="Tahoma" w:cs="Tahoma"/>
          <w:color w:val="000000"/>
          <w:lang w:val="en-GB"/>
        </w:rPr>
        <w:t>-</w:t>
      </w:r>
      <w:r w:rsidR="00D53908">
        <w:rPr>
          <w:rFonts w:ascii="Tahoma" w:hAnsi="Tahoma" w:cs="Tahoma"/>
          <w:color w:val="000000"/>
          <w:lang w:val="en-GB"/>
        </w:rPr>
        <w:t>1</w:t>
      </w:r>
      <w:r w:rsidR="002D1253" w:rsidRPr="002D1253">
        <w:rPr>
          <w:rFonts w:ascii="Tahoma" w:hAnsi="Tahoma" w:cs="Tahoma"/>
          <w:color w:val="000000"/>
          <w:lang w:val="en-GB"/>
        </w:rPr>
        <w:t xml:space="preserve">, Bootstrap JS, </w:t>
      </w:r>
      <w:proofErr w:type="spellStart"/>
      <w:r w:rsidR="002D1253" w:rsidRPr="002D1253">
        <w:rPr>
          <w:rFonts w:ascii="Tahoma" w:hAnsi="Tahoma" w:cs="Tahoma"/>
          <w:color w:val="000000"/>
          <w:lang w:val="en-GB"/>
        </w:rPr>
        <w:t>JQuery</w:t>
      </w:r>
      <w:proofErr w:type="spellEnd"/>
      <w:r w:rsidR="002D1253" w:rsidRPr="002D1253">
        <w:rPr>
          <w:rFonts w:ascii="Tahoma" w:hAnsi="Tahoma" w:cs="Tahoma"/>
          <w:color w:val="000000"/>
          <w:lang w:val="en-GB"/>
        </w:rPr>
        <w:t>, Oracle AQ, IBM MQ, SOAP Service, Restful, JBOSS 5/6.</w:t>
      </w:r>
    </w:p>
    <w:p w14:paraId="16664C1C" w14:textId="77777777" w:rsidR="00E73B8E" w:rsidRDefault="00E73B8E" w:rsidP="00E73B8E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D8278A7" w14:textId="77777777" w:rsidR="00B74695" w:rsidRPr="00DB69EA" w:rsidRDefault="00B74695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 xml:space="preserve">Involved in implementing ushering functionality capable of redirecting service request from old (1.6) to new (1.8) environment. </w:t>
      </w:r>
    </w:p>
    <w:p w14:paraId="415B9E7F" w14:textId="77777777" w:rsidR="00B74695" w:rsidRPr="00DB69EA" w:rsidRDefault="00706BA7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 xml:space="preserve">Involved in design and implementation of </w:t>
      </w:r>
      <w:r w:rsidR="00B74695" w:rsidRPr="00DB69EA">
        <w:rPr>
          <w:rFonts w:ascii="Tahoma" w:hAnsi="Tahoma" w:cs="Tahoma"/>
        </w:rPr>
        <w:t xml:space="preserve">internal UI service to update the server configuration on demand using Angular </w:t>
      </w:r>
      <w:r w:rsidR="00542AC7" w:rsidRPr="00DB69EA">
        <w:rPr>
          <w:rFonts w:ascii="Tahoma" w:hAnsi="Tahoma" w:cs="Tahoma"/>
        </w:rPr>
        <w:t xml:space="preserve">and Bootstrap </w:t>
      </w:r>
      <w:r w:rsidR="00B74695" w:rsidRPr="00DB69EA">
        <w:rPr>
          <w:rFonts w:ascii="Tahoma" w:hAnsi="Tahoma" w:cs="Tahoma"/>
        </w:rPr>
        <w:t xml:space="preserve">JS. </w:t>
      </w:r>
    </w:p>
    <w:p w14:paraId="72DC437A" w14:textId="77777777" w:rsidR="00B74695" w:rsidRPr="00DB69EA" w:rsidRDefault="00B74695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>Involved in implementing Rest full wed services</w:t>
      </w:r>
      <w:r w:rsidR="00706BA7" w:rsidRPr="00DB69EA">
        <w:rPr>
          <w:rFonts w:ascii="Tahoma" w:hAnsi="Tahoma" w:cs="Tahoma"/>
        </w:rPr>
        <w:t xml:space="preserve"> using Spring Boot</w:t>
      </w:r>
      <w:r w:rsidRPr="00DB69EA">
        <w:rPr>
          <w:rFonts w:ascii="Tahoma" w:hAnsi="Tahoma" w:cs="Tahoma"/>
        </w:rPr>
        <w:t>.</w:t>
      </w:r>
    </w:p>
    <w:p w14:paraId="07159B41" w14:textId="77777777" w:rsidR="00B74695" w:rsidRPr="00DB69EA" w:rsidRDefault="00B74695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>Transition activities to Lloyds infrastructure</w:t>
      </w:r>
    </w:p>
    <w:p w14:paraId="62F1D0DF" w14:textId="77777777" w:rsidR="00E73B8E" w:rsidRDefault="00E73B8E" w:rsidP="00AA5218">
      <w:pPr>
        <w:spacing w:line="312" w:lineRule="atLeast"/>
        <w:rPr>
          <w:rFonts w:ascii="Tahoma" w:hAnsi="Tahoma" w:cs="Tahoma"/>
          <w:b/>
          <w:bCs/>
        </w:rPr>
      </w:pPr>
    </w:p>
    <w:p w14:paraId="71E6E70E" w14:textId="77777777" w:rsidR="00AA5218" w:rsidRDefault="00AA5218" w:rsidP="00AA521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 w:rsidRPr="00AA5218">
        <w:rPr>
          <w:rFonts w:ascii="Tahoma" w:hAnsi="Tahoma" w:cs="Tahoma"/>
          <w:b/>
          <w:bCs/>
        </w:rPr>
        <w:t>Money supermarket</w:t>
      </w:r>
      <w:r w:rsidRPr="002305C8">
        <w:rPr>
          <w:rFonts w:ascii="Tahoma" w:hAnsi="Tahoma" w:cs="Tahoma"/>
          <w:b/>
          <w:bCs/>
        </w:rPr>
        <w:t>,</w:t>
      </w:r>
      <w:r w:rsidRPr="00AA5218">
        <w:rPr>
          <w:rFonts w:ascii="Tahoma" w:hAnsi="Tahoma" w:cs="Tahoma"/>
          <w:b/>
          <w:bCs/>
        </w:rPr>
        <w:t xml:space="preserve">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March 2014 – </w:t>
      </w:r>
      <w:r w:rsidR="00E73B8E">
        <w:rPr>
          <w:rFonts w:ascii="Tahoma" w:hAnsi="Tahoma" w:cs="Tahoma"/>
          <w:b/>
          <w:bCs/>
        </w:rPr>
        <w:t>May 2017</w:t>
      </w:r>
    </w:p>
    <w:p w14:paraId="423B0171" w14:textId="77777777" w:rsidR="00AA5218" w:rsidRDefault="00AA5218" w:rsidP="00AA521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6CB3218B" w14:textId="77777777" w:rsidR="00AA5218" w:rsidRDefault="00AA5218" w:rsidP="00AA5218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29530C">
        <w:rPr>
          <w:rFonts w:ascii="Tahoma" w:hAnsi="Tahoma" w:cs="Tahoma"/>
          <w:b/>
          <w:bCs/>
        </w:rPr>
        <w:t>MSM Services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2F1AB501" w14:textId="159C20C4" w:rsidR="00AA5218" w:rsidRDefault="00AA5218" w:rsidP="00AA5218">
      <w:pPr>
        <w:spacing w:line="312" w:lineRule="atLeast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5453FA">
        <w:t>Java 1.</w:t>
      </w:r>
      <w:r w:rsidR="00E97394" w:rsidRPr="005453FA">
        <w:t>8</w:t>
      </w:r>
      <w:r w:rsidRPr="005453FA">
        <w:t xml:space="preserve">, </w:t>
      </w:r>
      <w:r w:rsidR="001E0FEA" w:rsidRPr="005453FA">
        <w:t>REST Full (</w:t>
      </w:r>
      <w:r w:rsidR="00A42F90" w:rsidRPr="005453FA">
        <w:t>Drop wizard</w:t>
      </w:r>
      <w:r w:rsidR="001E0FEA" w:rsidRPr="005453FA">
        <w:t xml:space="preserve"> and Play), Mongo DB, SQL Service, </w:t>
      </w:r>
      <w:r w:rsidRPr="005453FA">
        <w:t xml:space="preserve">Hibernate, </w:t>
      </w:r>
      <w:r w:rsidR="001E0FEA" w:rsidRPr="005453FA">
        <w:t xml:space="preserve">Gradle, </w:t>
      </w:r>
      <w:r w:rsidR="00E959CD" w:rsidRPr="005453FA">
        <w:t>GitHub</w:t>
      </w:r>
      <w:r w:rsidRPr="005453FA">
        <w:t>,</w:t>
      </w:r>
      <w:r w:rsidR="001E0FEA" w:rsidRPr="005453FA">
        <w:t xml:space="preserve"> </w:t>
      </w:r>
      <w:r w:rsidRPr="005453FA">
        <w:t xml:space="preserve">Cucumber (BDD), Junit, </w:t>
      </w:r>
      <w:proofErr w:type="spellStart"/>
      <w:r w:rsidR="001E0FEA" w:rsidRPr="005453FA">
        <w:t>Mokito</w:t>
      </w:r>
      <w:proofErr w:type="spellEnd"/>
      <w:r w:rsidR="00AA04FF" w:rsidRPr="005453FA">
        <w:t xml:space="preserve">, </w:t>
      </w:r>
      <w:proofErr w:type="spellStart"/>
      <w:r w:rsidR="00325CBE" w:rsidRPr="00325CBE">
        <w:t>Wiremock</w:t>
      </w:r>
      <w:proofErr w:type="spellEnd"/>
      <w:r w:rsidR="00325CBE" w:rsidRPr="00325CBE">
        <w:t>,</w:t>
      </w:r>
      <w:r w:rsidR="00325CBE">
        <w:rPr>
          <w:color w:val="222222"/>
          <w:sz w:val="21"/>
          <w:szCs w:val="21"/>
          <w:shd w:val="clear" w:color="auto" w:fill="FFFFFF"/>
        </w:rPr>
        <w:t xml:space="preserve"> </w:t>
      </w:r>
      <w:r w:rsidR="00AA04FF" w:rsidRPr="005453FA">
        <w:t>J</w:t>
      </w:r>
      <w:r w:rsidR="00831235">
        <w:t>M</w:t>
      </w:r>
      <w:r w:rsidR="00AA04FF" w:rsidRPr="005453FA">
        <w:t>eter</w:t>
      </w:r>
      <w:r w:rsidR="006B7F98" w:rsidRPr="005453FA">
        <w:t xml:space="preserve">, </w:t>
      </w:r>
      <w:r w:rsidR="00514714" w:rsidRPr="005453FA">
        <w:t xml:space="preserve">Gatlin, </w:t>
      </w:r>
      <w:r w:rsidR="00B03996" w:rsidRPr="005453FA">
        <w:t xml:space="preserve">Radis, </w:t>
      </w:r>
      <w:proofErr w:type="spellStart"/>
      <w:r w:rsidR="006B7F98" w:rsidRPr="005453FA">
        <w:t>Sonarqube</w:t>
      </w:r>
      <w:proofErr w:type="spellEnd"/>
      <w:r w:rsidR="00E97394" w:rsidRPr="005453FA">
        <w:t xml:space="preserve">, Apigee, Grafana, </w:t>
      </w:r>
      <w:r w:rsidR="009E291C">
        <w:t>ET</w:t>
      </w:r>
      <w:r w:rsidR="00E97394" w:rsidRPr="005453FA">
        <w:t xml:space="preserve">, Apache Camel, </w:t>
      </w:r>
      <w:proofErr w:type="spellStart"/>
      <w:r w:rsidR="00E97394" w:rsidRPr="005453FA">
        <w:t>NodeJs</w:t>
      </w:r>
      <w:proofErr w:type="spellEnd"/>
      <w:r w:rsidR="00E97394" w:rsidRPr="005453FA">
        <w:t>.</w:t>
      </w:r>
      <w:r w:rsidR="00A42F90" w:rsidRPr="005453FA">
        <w:t xml:space="preserve"> RabbitMQ</w:t>
      </w:r>
    </w:p>
    <w:p w14:paraId="2E9EA33B" w14:textId="77777777" w:rsidR="005453FA" w:rsidRPr="005453FA" w:rsidRDefault="005453FA" w:rsidP="00AA5218">
      <w:pPr>
        <w:spacing w:line="312" w:lineRule="atLeast"/>
        <w:jc w:val="left"/>
      </w:pPr>
    </w:p>
    <w:p w14:paraId="16E8ED4C" w14:textId="77777777" w:rsidR="00AA5218" w:rsidRDefault="00AA5218" w:rsidP="00AA5218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2886F0B3" w14:textId="776BC450" w:rsidR="00B34467" w:rsidRPr="00356FF9" w:rsidRDefault="00AA5218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4CD65082" w14:textId="77777777" w:rsidR="001B2D2F" w:rsidRPr="00356FF9" w:rsidRDefault="00952F0F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>Following Agile development by a number of concrete practices such as standup meetings (Scrum/Kanban Board</w:t>
      </w:r>
      <w:r w:rsidR="00E14DC6" w:rsidRPr="00356FF9">
        <w:rPr>
          <w:rFonts w:ascii="Tahoma" w:hAnsi="Tahoma" w:cs="Tahoma"/>
        </w:rPr>
        <w:t xml:space="preserve">), </w:t>
      </w:r>
      <w:r w:rsidRPr="00356FF9">
        <w:rPr>
          <w:rFonts w:ascii="Tahoma" w:hAnsi="Tahoma" w:cs="Tahoma"/>
        </w:rPr>
        <w:t>TDD/BDD, TDD and C</w:t>
      </w:r>
      <w:r w:rsidR="001B2D2F" w:rsidRPr="00356FF9">
        <w:rPr>
          <w:rFonts w:ascii="Tahoma" w:hAnsi="Tahoma" w:cs="Tahoma"/>
        </w:rPr>
        <w:t>ontinues integration and TDD.</w:t>
      </w:r>
    </w:p>
    <w:p w14:paraId="54DB728E" w14:textId="77777777" w:rsidR="00A94F23" w:rsidRDefault="00A94F23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implementing common framework includes JSON Schema validation, error handling and logging to support multiple applications.</w:t>
      </w:r>
    </w:p>
    <w:p w14:paraId="01C6830A" w14:textId="77777777" w:rsidR="007D34B3" w:rsidRPr="007D34B3" w:rsidRDefault="007D34B3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Experience on implementing and working with Micro services.</w:t>
      </w:r>
    </w:p>
    <w:p w14:paraId="379DB4C1" w14:textId="77777777" w:rsidR="00E97394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Pr="00FB04AE">
        <w:rPr>
          <w:rFonts w:ascii="Tahoma" w:hAnsi="Tahoma" w:cs="Tahoma"/>
        </w:rPr>
        <w:t xml:space="preserve">implementing </w:t>
      </w:r>
      <w:r w:rsidRPr="00356FF9">
        <w:rPr>
          <w:rFonts w:ascii="Tahoma" w:hAnsi="Tahoma" w:cs="Tahoma"/>
          <w:b/>
          <w:bCs/>
        </w:rPr>
        <w:t>Metric</w:t>
      </w:r>
      <w:r w:rsidRPr="00FB04AE">
        <w:rPr>
          <w:rFonts w:ascii="Tahoma" w:hAnsi="Tahoma" w:cs="Tahoma"/>
        </w:rPr>
        <w:t xml:space="preserve"> &amp; analytic dashboards</w:t>
      </w:r>
      <w:r>
        <w:rPr>
          <w:rFonts w:ascii="Tahoma" w:hAnsi="Tahoma" w:cs="Tahoma"/>
        </w:rPr>
        <w:t xml:space="preserve"> using </w:t>
      </w:r>
      <w:r w:rsidRPr="00356FF9">
        <w:rPr>
          <w:rFonts w:ascii="Tahoma" w:hAnsi="Tahoma" w:cs="Tahoma"/>
          <w:b/>
          <w:bCs/>
        </w:rPr>
        <w:t>Grafana</w:t>
      </w:r>
      <w:r>
        <w:rPr>
          <w:rFonts w:ascii="Tahoma" w:hAnsi="Tahoma" w:cs="Tahoma"/>
        </w:rPr>
        <w:t>.</w:t>
      </w:r>
    </w:p>
    <w:p w14:paraId="382C2AB4" w14:textId="162910A4" w:rsidR="00E97394" w:rsidRPr="00356FF9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</w:pPr>
      <w:r>
        <w:rPr>
          <w:rFonts w:ascii="Tahoma" w:hAnsi="Tahoma" w:cs="Tahoma"/>
        </w:rPr>
        <w:t xml:space="preserve">Involved in working with </w:t>
      </w:r>
      <w:r w:rsidRPr="00356FF9">
        <w:rPr>
          <w:rFonts w:ascii="Tahoma" w:hAnsi="Tahoma" w:cs="Tahoma"/>
          <w:b/>
          <w:bCs/>
          <w:iCs/>
        </w:rPr>
        <w:t>Apigee</w:t>
      </w:r>
      <w:r w:rsidRPr="00356FF9">
        <w:rPr>
          <w:rFonts w:ascii="Tahoma" w:hAnsi="Tahoma" w:cs="Tahoma"/>
        </w:rPr>
        <w:t xml:space="preserve"> for developing and managing API proxies for Mobile App Support.</w:t>
      </w:r>
    </w:p>
    <w:p w14:paraId="40700E70" w14:textId="498DDC59" w:rsidR="00600B1A" w:rsidRPr="00356FF9" w:rsidRDefault="00600B1A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 xml:space="preserve">Developed Restful API's using </w:t>
      </w:r>
      <w:r w:rsidRPr="00356FF9">
        <w:rPr>
          <w:rFonts w:ascii="Tahoma" w:hAnsi="Tahoma" w:cs="Tahoma"/>
          <w:b/>
          <w:bCs/>
        </w:rPr>
        <w:t>Apigee</w:t>
      </w:r>
      <w:r w:rsidRPr="00DD1888">
        <w:rPr>
          <w:rFonts w:ascii="Tahoma" w:hAnsi="Tahoma" w:cs="Tahoma"/>
        </w:rPr>
        <w:t xml:space="preserve"> platform.</w:t>
      </w:r>
    </w:p>
    <w:p w14:paraId="68DF4F1B" w14:textId="7722AE8A" w:rsidR="00600B1A" w:rsidRPr="00356FF9" w:rsidRDefault="00600B1A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Responsible for creating products in </w:t>
      </w:r>
      <w:r w:rsidRPr="00356FF9">
        <w:rPr>
          <w:rFonts w:ascii="Tahoma" w:hAnsi="Tahoma" w:cs="Tahoma"/>
          <w:b/>
          <w:bCs/>
          <w:iCs/>
        </w:rPr>
        <w:t>Apigee</w:t>
      </w:r>
      <w:r w:rsidRPr="00356FF9">
        <w:rPr>
          <w:rFonts w:ascii="Tahoma" w:hAnsi="Tahoma" w:cs="Tahoma"/>
        </w:rPr>
        <w:t xml:space="preserve"> so that they can be consumed by the consumers.</w:t>
      </w:r>
    </w:p>
    <w:p w14:paraId="116F1D06" w14:textId="0A676D18" w:rsidR="00E97394" w:rsidRPr="00E97394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implementing </w:t>
      </w:r>
      <w:r w:rsidRPr="00356FF9">
        <w:rPr>
          <w:rFonts w:ascii="Tahoma" w:hAnsi="Tahoma" w:cs="Tahoma"/>
          <w:b/>
          <w:bCs/>
        </w:rPr>
        <w:t>Extract</w:t>
      </w:r>
      <w:r w:rsidRPr="000E064F">
        <w:rPr>
          <w:rFonts w:ascii="Tahoma" w:hAnsi="Tahoma" w:cs="Tahoma"/>
        </w:rPr>
        <w:t xml:space="preserve"> </w:t>
      </w:r>
      <w:proofErr w:type="gramStart"/>
      <w:r w:rsidRPr="00356FF9">
        <w:rPr>
          <w:rFonts w:ascii="Tahoma" w:hAnsi="Tahoma" w:cs="Tahoma"/>
          <w:b/>
          <w:bCs/>
        </w:rPr>
        <w:t>Transform</w:t>
      </w:r>
      <w:r w:rsidR="009E291C">
        <w:rPr>
          <w:rFonts w:ascii="Tahoma" w:hAnsi="Tahoma" w:cs="Tahoma"/>
          <w:b/>
          <w:bCs/>
        </w:rPr>
        <w:t>(</w:t>
      </w:r>
      <w:proofErr w:type="gramEnd"/>
      <w:r w:rsidR="009E291C">
        <w:rPr>
          <w:rFonts w:ascii="Tahoma" w:hAnsi="Tahoma" w:cs="Tahoma"/>
          <w:b/>
          <w:bCs/>
        </w:rPr>
        <w:t>ET)</w:t>
      </w:r>
      <w:r w:rsidRPr="000E064F">
        <w:rPr>
          <w:rFonts w:ascii="Tahoma" w:hAnsi="Tahoma" w:cs="Tahoma"/>
        </w:rPr>
        <w:t xml:space="preserve"> Load (ETL)</w:t>
      </w:r>
      <w:r>
        <w:rPr>
          <w:rFonts w:ascii="Tahoma" w:hAnsi="Tahoma" w:cs="Tahoma"/>
        </w:rPr>
        <w:t xml:space="preserve"> using </w:t>
      </w:r>
      <w:r w:rsidRPr="00356FF9">
        <w:rPr>
          <w:rFonts w:ascii="Tahoma" w:hAnsi="Tahoma" w:cs="Tahoma"/>
        </w:rPr>
        <w:t>Apache Camel</w:t>
      </w:r>
    </w:p>
    <w:p w14:paraId="6EB93CA7" w14:textId="77777777" w:rsidR="00E97394" w:rsidRPr="00BE71CD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E97394">
        <w:rPr>
          <w:rFonts w:ascii="Tahoma" w:hAnsi="Tahoma" w:cs="Tahoma"/>
        </w:rPr>
        <w:t>Involved in impleme</w:t>
      </w:r>
      <w:r>
        <w:rPr>
          <w:rFonts w:ascii="Tahoma" w:hAnsi="Tahoma" w:cs="Tahoma"/>
        </w:rPr>
        <w:t xml:space="preserve">nting </w:t>
      </w:r>
      <w:r w:rsidRPr="00356FF9">
        <w:rPr>
          <w:rFonts w:ascii="Tahoma" w:hAnsi="Tahoma" w:cs="Tahoma"/>
        </w:rPr>
        <w:t>Email</w:t>
      </w:r>
      <w:r w:rsidRPr="00E97394">
        <w:rPr>
          <w:rFonts w:ascii="Tahoma" w:hAnsi="Tahoma" w:cs="Tahoma"/>
        </w:rPr>
        <w:t xml:space="preserve"> and </w:t>
      </w:r>
      <w:r w:rsidRPr="00356FF9">
        <w:rPr>
          <w:rFonts w:ascii="Tahoma" w:hAnsi="Tahoma" w:cs="Tahoma"/>
        </w:rPr>
        <w:t>Mobile</w:t>
      </w:r>
      <w:r>
        <w:rPr>
          <w:rFonts w:ascii="Tahoma" w:hAnsi="Tahoma" w:cs="Tahoma"/>
        </w:rPr>
        <w:t xml:space="preserve"> </w:t>
      </w:r>
      <w:r w:rsidRPr="00356FF9">
        <w:rPr>
          <w:rFonts w:ascii="Tahoma" w:hAnsi="Tahoma" w:cs="Tahoma"/>
        </w:rPr>
        <w:t>Push</w:t>
      </w:r>
      <w:r w:rsidRPr="00E97394">
        <w:rPr>
          <w:rFonts w:ascii="Tahoma" w:hAnsi="Tahoma" w:cs="Tahoma"/>
        </w:rPr>
        <w:t xml:space="preserve"> notifications using </w:t>
      </w:r>
      <w:r w:rsidRPr="00356FF9">
        <w:rPr>
          <w:rFonts w:ascii="Tahoma" w:hAnsi="Tahoma" w:cs="Tahoma"/>
        </w:rPr>
        <w:t>Exact target</w:t>
      </w:r>
      <w:r w:rsidR="00BE71CD" w:rsidRPr="00356FF9">
        <w:rPr>
          <w:rFonts w:ascii="Tahoma" w:hAnsi="Tahoma" w:cs="Tahoma"/>
        </w:rPr>
        <w:t>.</w:t>
      </w:r>
    </w:p>
    <w:p w14:paraId="5358CBD3" w14:textId="77777777" w:rsidR="00BE71CD" w:rsidRDefault="00BE71C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</w:t>
      </w:r>
      <w:r w:rsidRPr="00BE71CD">
        <w:rPr>
          <w:rFonts w:ascii="Tahoma" w:hAnsi="Tahoma" w:cs="Tahoma"/>
        </w:rPr>
        <w:t>o</w:t>
      </w:r>
      <w:r>
        <w:rPr>
          <w:rFonts w:ascii="Tahoma" w:hAnsi="Tahoma" w:cs="Tahoma"/>
        </w:rPr>
        <w:t>lved in implementing M</w:t>
      </w:r>
      <w:r w:rsidRPr="00BE71CD">
        <w:rPr>
          <w:rFonts w:ascii="Tahoma" w:hAnsi="Tahoma" w:cs="Tahoma"/>
        </w:rPr>
        <w:t>ocking services</w:t>
      </w:r>
      <w:r w:rsidR="000445CD">
        <w:rPr>
          <w:rFonts w:ascii="Tahoma" w:hAnsi="Tahoma" w:cs="Tahoma"/>
        </w:rPr>
        <w:t>/Dockers</w:t>
      </w:r>
      <w:r w:rsidRPr="00BE71CD">
        <w:rPr>
          <w:rFonts w:ascii="Tahoma" w:hAnsi="Tahoma" w:cs="Tahoma"/>
        </w:rPr>
        <w:t xml:space="preserve"> using </w:t>
      </w:r>
      <w:proofErr w:type="spellStart"/>
      <w:r w:rsidRPr="00BE71CD">
        <w:rPr>
          <w:rFonts w:ascii="Tahoma" w:hAnsi="Tahoma" w:cs="Tahoma"/>
        </w:rPr>
        <w:t>Node.Js</w:t>
      </w:r>
      <w:proofErr w:type="spellEnd"/>
    </w:p>
    <w:p w14:paraId="109052EB" w14:textId="77777777" w:rsidR="00AA5218" w:rsidRDefault="00702C8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working with </w:t>
      </w:r>
      <w:r w:rsidRPr="00702C84">
        <w:rPr>
          <w:rFonts w:ascii="Tahoma" w:hAnsi="Tahoma" w:cs="Tahoma"/>
        </w:rPr>
        <w:t>Gatlin</w:t>
      </w:r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Jmeter</w:t>
      </w:r>
      <w:proofErr w:type="spellEnd"/>
      <w:r>
        <w:rPr>
          <w:rFonts w:ascii="Tahoma" w:hAnsi="Tahoma" w:cs="Tahoma"/>
        </w:rPr>
        <w:t xml:space="preserve"> for R</w:t>
      </w:r>
      <w:r w:rsidRPr="00702C84">
        <w:rPr>
          <w:rFonts w:ascii="Tahoma" w:hAnsi="Tahoma" w:cs="Tahoma"/>
        </w:rPr>
        <w:t xml:space="preserve">egression </w:t>
      </w:r>
      <w:r>
        <w:rPr>
          <w:rFonts w:ascii="Tahoma" w:hAnsi="Tahoma" w:cs="Tahoma"/>
        </w:rPr>
        <w:t xml:space="preserve">testing </w:t>
      </w:r>
    </w:p>
    <w:p w14:paraId="0BC9BF1E" w14:textId="77777777" w:rsidR="00C36EF5" w:rsidRPr="00C36EF5" w:rsidRDefault="00C36EF5" w:rsidP="00C36EF5">
      <w:pPr>
        <w:tabs>
          <w:tab w:val="left" w:pos="14040"/>
        </w:tabs>
        <w:spacing w:line="312" w:lineRule="atLeast"/>
        <w:ind w:left="720"/>
        <w:jc w:val="left"/>
        <w:rPr>
          <w:rFonts w:ascii="Tahoma" w:hAnsi="Tahoma" w:cs="Tahoma"/>
        </w:rPr>
      </w:pPr>
    </w:p>
    <w:p w14:paraId="55B588C9" w14:textId="77777777" w:rsidR="002305C8" w:rsidRDefault="002305C8" w:rsidP="002305C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r w:rsidRPr="002305C8">
        <w:rPr>
          <w:rFonts w:ascii="Tahoma" w:hAnsi="Tahoma" w:cs="Tahoma"/>
          <w:b/>
          <w:bCs/>
        </w:rPr>
        <w:t>ACE Insurance,</w:t>
      </w:r>
      <w:r>
        <w:rPr>
          <w:rFonts w:ascii="Verdana" w:hAnsi="Verdana" w:cs="Tahoma"/>
          <w:b/>
          <w:bCs/>
          <w:color w:val="000000"/>
        </w:rPr>
        <w:t xml:space="preserve">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 w:rsidR="00AE4932">
        <w:rPr>
          <w:rFonts w:ascii="Tahoma" w:hAnsi="Tahoma" w:cs="Tahoma"/>
          <w:b/>
          <w:bCs/>
        </w:rPr>
        <w:tab/>
      </w:r>
      <w:r w:rsidR="00AE4932">
        <w:rPr>
          <w:rFonts w:ascii="Tahoma" w:hAnsi="Tahoma" w:cs="Tahoma"/>
          <w:b/>
          <w:bCs/>
        </w:rPr>
        <w:tab/>
      </w:r>
      <w:r w:rsidR="00AE4932">
        <w:rPr>
          <w:rFonts w:ascii="Tahoma" w:hAnsi="Tahoma" w:cs="Tahoma"/>
          <w:b/>
          <w:bCs/>
        </w:rPr>
        <w:tab/>
        <w:t xml:space="preserve">        March </w:t>
      </w:r>
      <w:r>
        <w:rPr>
          <w:rFonts w:ascii="Tahoma" w:hAnsi="Tahoma" w:cs="Tahoma"/>
          <w:b/>
          <w:bCs/>
        </w:rPr>
        <w:t>201</w:t>
      </w:r>
      <w:r w:rsidR="004C2219">
        <w:rPr>
          <w:rFonts w:ascii="Tahoma" w:hAnsi="Tahoma" w:cs="Tahoma"/>
          <w:b/>
          <w:bCs/>
        </w:rPr>
        <w:t>3</w:t>
      </w:r>
      <w:r>
        <w:rPr>
          <w:rFonts w:ascii="Tahoma" w:hAnsi="Tahoma" w:cs="Tahoma"/>
          <w:b/>
          <w:bCs/>
        </w:rPr>
        <w:t xml:space="preserve"> – </w:t>
      </w:r>
      <w:r w:rsidR="000754E6">
        <w:rPr>
          <w:rFonts w:ascii="Tahoma" w:hAnsi="Tahoma" w:cs="Tahoma"/>
          <w:b/>
          <w:bCs/>
        </w:rPr>
        <w:t>Sep</w:t>
      </w:r>
      <w:r w:rsidR="00452605">
        <w:rPr>
          <w:rFonts w:ascii="Tahoma" w:hAnsi="Tahoma" w:cs="Tahoma"/>
          <w:b/>
          <w:bCs/>
        </w:rPr>
        <w:t xml:space="preserve"> 2013</w:t>
      </w:r>
    </w:p>
    <w:p w14:paraId="304D6B46" w14:textId="77777777" w:rsidR="002305C8" w:rsidRDefault="002305C8" w:rsidP="002305C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2519379F" w14:textId="77777777" w:rsidR="002305C8" w:rsidRDefault="002305C8" w:rsidP="002305C8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>Project Title:  ACE Casualty Portal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53778469" w14:textId="77777777" w:rsidR="002305C8" w:rsidRDefault="002305C8" w:rsidP="002305C8">
      <w:pPr>
        <w:spacing w:line="312" w:lineRule="atLeast"/>
        <w:jc w:val="left"/>
        <w:rPr>
          <w:rFonts w:ascii="Verdana" w:hAnsi="Verdana" w:cs="Tahoma"/>
          <w:lang w:val="de-DE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18231D">
        <w:rPr>
          <w:rFonts w:ascii="Tahoma" w:hAnsi="Tahoma" w:cs="Tahoma"/>
          <w:color w:val="000000"/>
          <w:lang w:val="en-GB"/>
        </w:rPr>
        <w:t xml:space="preserve">Java 1.5, DOJO 1.7, </w:t>
      </w:r>
      <w:r w:rsidR="00E75EA7" w:rsidRPr="0018231D">
        <w:rPr>
          <w:rFonts w:ascii="Tahoma" w:hAnsi="Tahoma" w:cs="Tahoma"/>
          <w:color w:val="000000"/>
          <w:lang w:val="en-GB"/>
        </w:rPr>
        <w:t xml:space="preserve">Java script, </w:t>
      </w:r>
      <w:r w:rsidRPr="0018231D">
        <w:rPr>
          <w:rFonts w:ascii="Tahoma" w:hAnsi="Tahoma" w:cs="Tahoma"/>
          <w:color w:val="000000"/>
          <w:lang w:val="en-GB"/>
        </w:rPr>
        <w:t xml:space="preserve">REST, JSON, Ajax, </w:t>
      </w:r>
      <w:r w:rsidR="00C41BC6" w:rsidRPr="0018231D">
        <w:rPr>
          <w:rFonts w:ascii="Tahoma" w:hAnsi="Tahoma" w:cs="Tahoma"/>
          <w:color w:val="000000"/>
          <w:lang w:val="en-GB"/>
        </w:rPr>
        <w:t>Hibernate</w:t>
      </w:r>
      <w:r w:rsidRPr="0018231D">
        <w:rPr>
          <w:rFonts w:ascii="Tahoma" w:hAnsi="Tahoma" w:cs="Tahoma"/>
          <w:color w:val="000000"/>
          <w:lang w:val="en-GB"/>
        </w:rPr>
        <w:t xml:space="preserve">, IBM RAD7.0, Oracle 9i, </w:t>
      </w:r>
      <w:r w:rsidR="006973C1" w:rsidRPr="0018231D">
        <w:rPr>
          <w:rFonts w:ascii="Tahoma" w:hAnsi="Tahoma" w:cs="Tahoma"/>
          <w:color w:val="000000"/>
          <w:lang w:val="en-GB"/>
        </w:rPr>
        <w:t xml:space="preserve">Java Cucumber (BDD), </w:t>
      </w:r>
      <w:r w:rsidRPr="0018231D">
        <w:rPr>
          <w:rFonts w:ascii="Tahoma" w:hAnsi="Tahoma" w:cs="Tahoma"/>
          <w:color w:val="000000"/>
          <w:lang w:val="en-GB"/>
        </w:rPr>
        <w:t>Junit</w:t>
      </w:r>
      <w:r w:rsidR="006973C1" w:rsidRPr="0018231D">
        <w:rPr>
          <w:rFonts w:ascii="Tahoma" w:hAnsi="Tahoma" w:cs="Tahoma"/>
          <w:color w:val="000000"/>
          <w:lang w:val="en-GB"/>
        </w:rPr>
        <w:t>,</w:t>
      </w:r>
      <w:r w:rsidR="001A08BB" w:rsidRPr="0018231D">
        <w:rPr>
          <w:rFonts w:ascii="Tahoma" w:hAnsi="Tahoma" w:cs="Tahoma"/>
          <w:color w:val="000000"/>
          <w:lang w:val="en-GB"/>
        </w:rPr>
        <w:t xml:space="preserve"> </w:t>
      </w:r>
      <w:r w:rsidR="00F9456A" w:rsidRPr="0018231D">
        <w:rPr>
          <w:rFonts w:ascii="Tahoma" w:hAnsi="Tahoma" w:cs="Tahoma"/>
          <w:color w:val="000000"/>
          <w:lang w:val="en-GB"/>
        </w:rPr>
        <w:t>CVS.</w:t>
      </w:r>
    </w:p>
    <w:p w14:paraId="2B1F8C15" w14:textId="64DED06E" w:rsidR="0018231D" w:rsidRDefault="0018231D" w:rsidP="002305C8">
      <w:pPr>
        <w:spacing w:line="312" w:lineRule="atLeast"/>
        <w:jc w:val="left"/>
        <w:rPr>
          <w:rFonts w:ascii="Tahoma" w:hAnsi="Tahoma" w:cs="Tahoma"/>
          <w:b/>
          <w:bCs/>
        </w:rPr>
      </w:pPr>
    </w:p>
    <w:p w14:paraId="52EF0532" w14:textId="77777777" w:rsidR="00392292" w:rsidRDefault="00392292" w:rsidP="002305C8">
      <w:pPr>
        <w:spacing w:line="312" w:lineRule="atLeast"/>
        <w:jc w:val="left"/>
        <w:rPr>
          <w:rFonts w:ascii="Tahoma" w:hAnsi="Tahoma" w:cs="Tahoma"/>
          <w:b/>
          <w:bCs/>
        </w:rPr>
      </w:pPr>
    </w:p>
    <w:p w14:paraId="744DD698" w14:textId="77777777" w:rsidR="002305C8" w:rsidRDefault="002305C8" w:rsidP="002305C8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92E84AB" w14:textId="77777777" w:rsidR="006973C1" w:rsidRPr="00356FF9" w:rsidRDefault="006973C1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BDD has been used </w:t>
      </w:r>
      <w:r w:rsidR="0054431A">
        <w:rPr>
          <w:rFonts w:ascii="Tahoma" w:hAnsi="Tahoma" w:cs="Tahoma"/>
        </w:rPr>
        <w:t xml:space="preserve">extensively </w:t>
      </w:r>
      <w:r w:rsidR="00942A53">
        <w:rPr>
          <w:rFonts w:ascii="Tahoma" w:hAnsi="Tahoma" w:cs="Tahoma"/>
        </w:rPr>
        <w:t xml:space="preserve">for software development process </w:t>
      </w:r>
      <w:r w:rsidR="0054431A" w:rsidRPr="00356FF9">
        <w:rPr>
          <w:rFonts w:ascii="Tahoma" w:hAnsi="Tahoma" w:cs="Tahoma"/>
        </w:rPr>
        <w:t>with</w:t>
      </w:r>
      <w:r w:rsidRPr="00356FF9">
        <w:rPr>
          <w:rFonts w:ascii="Tahoma" w:hAnsi="Tahoma" w:cs="Tahoma"/>
        </w:rPr>
        <w:t xml:space="preserve"> Java Cucumber.</w:t>
      </w:r>
    </w:p>
    <w:p w14:paraId="38A49346" w14:textId="77777777" w:rsidR="002305C8" w:rsidRPr="00356FF9" w:rsidRDefault="002305C8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1CB2C7A3" w14:textId="77777777" w:rsidR="002305C8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2305C8" w:rsidRPr="00356FF9">
        <w:rPr>
          <w:rFonts w:ascii="Tahoma" w:hAnsi="Tahoma" w:cs="Tahoma"/>
        </w:rPr>
        <w:t xml:space="preserve">the front-end development </w:t>
      </w:r>
      <w:r w:rsidR="004149B7" w:rsidRPr="00356FF9">
        <w:rPr>
          <w:rFonts w:ascii="Tahoma" w:hAnsi="Tahoma" w:cs="Tahoma"/>
        </w:rPr>
        <w:t xml:space="preserve">using </w:t>
      </w:r>
      <w:r w:rsidR="002305C8" w:rsidRPr="00356FF9">
        <w:rPr>
          <w:rFonts w:ascii="Tahoma" w:hAnsi="Tahoma" w:cs="Tahoma"/>
        </w:rPr>
        <w:t xml:space="preserve">Dojo, </w:t>
      </w:r>
      <w:r w:rsidR="004149B7" w:rsidRPr="00356FF9">
        <w:rPr>
          <w:rFonts w:ascii="Tahoma" w:hAnsi="Tahoma" w:cs="Tahoma"/>
        </w:rPr>
        <w:t xml:space="preserve">Rest, </w:t>
      </w:r>
      <w:r w:rsidR="002305C8" w:rsidRPr="00356FF9">
        <w:rPr>
          <w:rFonts w:ascii="Tahoma" w:hAnsi="Tahoma" w:cs="Tahoma"/>
        </w:rPr>
        <w:t>JS</w:t>
      </w:r>
      <w:r w:rsidR="00004192" w:rsidRPr="00356FF9">
        <w:rPr>
          <w:rFonts w:ascii="Tahoma" w:hAnsi="Tahoma" w:cs="Tahoma"/>
        </w:rPr>
        <w:t>ON</w:t>
      </w:r>
      <w:r w:rsidR="00AA4D4B" w:rsidRPr="00356FF9">
        <w:rPr>
          <w:rFonts w:ascii="Tahoma" w:hAnsi="Tahoma" w:cs="Tahoma"/>
        </w:rPr>
        <w:t xml:space="preserve">, HTML, </w:t>
      </w:r>
      <w:r w:rsidR="002A3A2D" w:rsidRPr="00356FF9">
        <w:rPr>
          <w:rFonts w:ascii="Tahoma" w:hAnsi="Tahoma" w:cs="Tahoma"/>
        </w:rPr>
        <w:t>XML, XSL, XSLT,</w:t>
      </w:r>
      <w:r w:rsidR="006A33C9" w:rsidRPr="00356FF9">
        <w:rPr>
          <w:rFonts w:ascii="Tahoma" w:hAnsi="Tahoma" w:cs="Tahoma"/>
        </w:rPr>
        <w:t xml:space="preserve"> JAXB,</w:t>
      </w:r>
      <w:r w:rsidR="002A3A2D" w:rsidRPr="00356FF9">
        <w:rPr>
          <w:rFonts w:ascii="Tahoma" w:hAnsi="Tahoma" w:cs="Tahoma"/>
        </w:rPr>
        <w:t xml:space="preserve"> </w:t>
      </w:r>
      <w:r w:rsidR="00AA4D4B" w:rsidRPr="00356FF9">
        <w:rPr>
          <w:rFonts w:ascii="Tahoma" w:hAnsi="Tahoma" w:cs="Tahoma"/>
        </w:rPr>
        <w:t>CSS</w:t>
      </w:r>
      <w:r w:rsidR="002305C8" w:rsidRPr="00356FF9">
        <w:rPr>
          <w:rFonts w:ascii="Tahoma" w:hAnsi="Tahoma" w:cs="Tahoma"/>
        </w:rPr>
        <w:t xml:space="preserve"> and Ajax. </w:t>
      </w:r>
    </w:p>
    <w:p w14:paraId="11A17E93" w14:textId="77777777" w:rsidR="002305C8" w:rsidRPr="00356FF9" w:rsidRDefault="004149B7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Coordinate with Biz talk team for new/existing biz talk services. </w:t>
      </w:r>
    </w:p>
    <w:p w14:paraId="7B819661" w14:textId="77777777" w:rsidR="004149B7" w:rsidRPr="00356FF9" w:rsidRDefault="004149B7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defining database-mapping relationships to Java domain objects using </w:t>
      </w:r>
      <w:r w:rsidR="00C41BC6" w:rsidRPr="00356FF9">
        <w:rPr>
          <w:rFonts w:ascii="Tahoma" w:hAnsi="Tahoma" w:cs="Tahoma"/>
        </w:rPr>
        <w:t>Hibernate</w:t>
      </w:r>
      <w:r w:rsidRPr="00356FF9">
        <w:rPr>
          <w:rFonts w:ascii="Tahoma" w:hAnsi="Tahoma" w:cs="Tahoma"/>
        </w:rPr>
        <w:t>.</w:t>
      </w:r>
    </w:p>
    <w:p w14:paraId="3573044B" w14:textId="77777777" w:rsidR="00E73214" w:rsidRPr="00356FF9" w:rsidRDefault="00E732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implementation of Multi country and </w:t>
      </w:r>
      <w:proofErr w:type="gramStart"/>
      <w:r w:rsidRPr="00356FF9">
        <w:rPr>
          <w:rFonts w:ascii="Tahoma" w:hAnsi="Tahoma" w:cs="Tahoma"/>
        </w:rPr>
        <w:t>multi lingual</w:t>
      </w:r>
      <w:proofErr w:type="gramEnd"/>
      <w:r w:rsidRPr="00356FF9">
        <w:rPr>
          <w:rFonts w:ascii="Tahoma" w:hAnsi="Tahoma" w:cs="Tahoma"/>
        </w:rPr>
        <w:t>.</w:t>
      </w:r>
    </w:p>
    <w:p w14:paraId="1878913B" w14:textId="77777777" w:rsidR="00675F90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2305C8" w:rsidRPr="00356FF9">
        <w:rPr>
          <w:rFonts w:ascii="Tahoma" w:hAnsi="Tahoma" w:cs="Tahoma"/>
        </w:rPr>
        <w:t>Design of OOD (Object Oriented Design) and code implementation.</w:t>
      </w:r>
    </w:p>
    <w:p w14:paraId="6468520F" w14:textId="77777777" w:rsidR="00B76017" w:rsidRDefault="00B76017" w:rsidP="0092084C">
      <w:pPr>
        <w:spacing w:line="312" w:lineRule="atLeast"/>
        <w:rPr>
          <w:rFonts w:ascii="Tahoma" w:hAnsi="Tahoma" w:cs="Tahoma"/>
          <w:b/>
          <w:bCs/>
        </w:rPr>
      </w:pPr>
    </w:p>
    <w:p w14:paraId="1120EA2F" w14:textId="77777777" w:rsidR="0092084C" w:rsidRDefault="0092084C" w:rsidP="0092084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proofErr w:type="spellStart"/>
      <w:r w:rsidR="00B33907">
        <w:rPr>
          <w:rFonts w:ascii="Verdana" w:hAnsi="Verdana" w:cs="Tahoma"/>
          <w:b/>
          <w:bCs/>
          <w:color w:val="000000"/>
        </w:rPr>
        <w:t>GeoPlace</w:t>
      </w:r>
      <w:proofErr w:type="spellEnd"/>
      <w:r>
        <w:rPr>
          <w:rFonts w:ascii="Verdana" w:hAnsi="Verdana" w:cs="Tahoma"/>
          <w:b/>
          <w:bCs/>
          <w:color w:val="000000"/>
        </w:rPr>
        <w:t xml:space="preserve"> LLP,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 w:rsidR="00A66ECB">
        <w:rPr>
          <w:rFonts w:ascii="Tahoma" w:hAnsi="Tahoma" w:cs="Tahoma"/>
          <w:b/>
          <w:bCs/>
        </w:rPr>
        <w:tab/>
      </w:r>
      <w:r w:rsidR="00A66ECB">
        <w:rPr>
          <w:rFonts w:ascii="Tahoma" w:hAnsi="Tahoma" w:cs="Tahoma"/>
          <w:b/>
          <w:bCs/>
        </w:rPr>
        <w:tab/>
      </w:r>
      <w:r w:rsidR="00A66ECB">
        <w:rPr>
          <w:rFonts w:ascii="Tahoma" w:hAnsi="Tahoma" w:cs="Tahoma"/>
          <w:b/>
          <w:bCs/>
        </w:rPr>
        <w:tab/>
        <w:t xml:space="preserve">              </w:t>
      </w:r>
      <w:r>
        <w:rPr>
          <w:rFonts w:ascii="Tahoma" w:hAnsi="Tahoma" w:cs="Tahoma"/>
          <w:b/>
          <w:bCs/>
        </w:rPr>
        <w:t>Jun 201</w:t>
      </w:r>
      <w:r w:rsidR="00B963F1"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</w:rPr>
        <w:t xml:space="preserve"> – </w:t>
      </w:r>
      <w:r w:rsidR="00A66ECB">
        <w:rPr>
          <w:rFonts w:ascii="Tahoma" w:hAnsi="Tahoma" w:cs="Tahoma"/>
          <w:b/>
          <w:bCs/>
        </w:rPr>
        <w:t>March 2013</w:t>
      </w:r>
    </w:p>
    <w:p w14:paraId="36C4D3A8" w14:textId="77777777" w:rsidR="0092084C" w:rsidRDefault="0092084C" w:rsidP="0092084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</w:r>
      <w:r w:rsidR="00707A5C">
        <w:rPr>
          <w:rFonts w:ascii="Tahoma" w:hAnsi="Tahoma" w:cs="Tahoma"/>
          <w:b/>
          <w:bCs/>
        </w:rPr>
        <w:t>Lead Web Developer - Permanent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37F8B1EB" w14:textId="77777777" w:rsidR="0092084C" w:rsidRDefault="0092084C" w:rsidP="0092084C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707A5C">
        <w:rPr>
          <w:rFonts w:ascii="Tahoma" w:hAnsi="Tahoma" w:cs="Tahoma"/>
          <w:b/>
          <w:bCs/>
        </w:rPr>
        <w:t>NAG, NSG, NLPG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5ACE4EB3" w14:textId="5609EED9" w:rsidR="0092084C" w:rsidRPr="00356FF9" w:rsidRDefault="0092084C" w:rsidP="0092084C">
      <w:pPr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FE0313">
        <w:rPr>
          <w:rFonts w:ascii="Verdana" w:hAnsi="Verdana" w:cs="MV Boli"/>
          <w:lang w:val="en-GB"/>
        </w:rPr>
        <w:t>J</w:t>
      </w:r>
      <w:r w:rsidR="00FE0313" w:rsidRPr="00786E02">
        <w:rPr>
          <w:rFonts w:ascii="Tahoma" w:hAnsi="Tahoma" w:cs="Tahoma"/>
          <w:color w:val="000000"/>
          <w:lang w:val="en-GB"/>
        </w:rPr>
        <w:t xml:space="preserve">ava 1.5, Spring </w:t>
      </w:r>
      <w:r w:rsidR="00C75B25" w:rsidRPr="00786E02">
        <w:rPr>
          <w:rFonts w:ascii="Tahoma" w:hAnsi="Tahoma" w:cs="Tahoma"/>
          <w:color w:val="000000"/>
          <w:lang w:val="en-GB"/>
        </w:rPr>
        <w:t>3</w:t>
      </w:r>
      <w:r w:rsidR="00FE0313" w:rsidRPr="00786E02">
        <w:rPr>
          <w:rFonts w:ascii="Tahoma" w:hAnsi="Tahoma" w:cs="Tahoma"/>
          <w:color w:val="000000"/>
          <w:lang w:val="en-GB"/>
        </w:rPr>
        <w:t xml:space="preserve">, </w:t>
      </w:r>
      <w:r w:rsidRPr="00786E02">
        <w:rPr>
          <w:rFonts w:ascii="Tahoma" w:hAnsi="Tahoma" w:cs="Tahoma"/>
          <w:color w:val="000000"/>
          <w:lang w:val="en-GB"/>
        </w:rPr>
        <w:t xml:space="preserve">(IOC, </w:t>
      </w:r>
      <w:r w:rsidR="0051350F" w:rsidRPr="00786E02">
        <w:rPr>
          <w:rFonts w:ascii="Tahoma" w:hAnsi="Tahoma" w:cs="Tahoma"/>
          <w:color w:val="000000"/>
          <w:lang w:val="en-GB"/>
        </w:rPr>
        <w:t>MVC</w:t>
      </w:r>
      <w:r w:rsidRPr="00786E02">
        <w:rPr>
          <w:rFonts w:ascii="Tahoma" w:hAnsi="Tahoma" w:cs="Tahoma"/>
          <w:color w:val="000000"/>
          <w:lang w:val="en-GB"/>
        </w:rPr>
        <w:t xml:space="preserve">, JDBC, ORM, AOP), </w:t>
      </w:r>
      <w:r w:rsidR="00FE0313" w:rsidRPr="00786E02">
        <w:rPr>
          <w:rFonts w:ascii="Tahoma" w:hAnsi="Tahoma" w:cs="Tahoma"/>
          <w:color w:val="000000"/>
          <w:lang w:val="en-GB"/>
        </w:rPr>
        <w:t xml:space="preserve">Struts 2, </w:t>
      </w:r>
      <w:r w:rsidR="007A2AF6" w:rsidRPr="00786E02">
        <w:rPr>
          <w:rFonts w:ascii="Tahoma" w:hAnsi="Tahoma" w:cs="Tahoma"/>
          <w:color w:val="000000"/>
          <w:lang w:val="en-GB"/>
        </w:rPr>
        <w:t>Hibernate</w:t>
      </w:r>
      <w:r w:rsidRPr="00786E02">
        <w:rPr>
          <w:rFonts w:ascii="Tahoma" w:hAnsi="Tahoma" w:cs="Tahoma"/>
          <w:color w:val="000000"/>
          <w:lang w:val="en-GB"/>
        </w:rPr>
        <w:t>, IBM R</w:t>
      </w:r>
      <w:r w:rsidR="00AE7114" w:rsidRPr="00786E02">
        <w:rPr>
          <w:rFonts w:ascii="Tahoma" w:hAnsi="Tahoma" w:cs="Tahoma"/>
          <w:color w:val="000000"/>
          <w:lang w:val="en-GB"/>
        </w:rPr>
        <w:t>AD</w:t>
      </w:r>
      <w:r w:rsidRPr="00786E02">
        <w:rPr>
          <w:rFonts w:ascii="Tahoma" w:hAnsi="Tahoma" w:cs="Tahoma"/>
          <w:color w:val="000000"/>
          <w:lang w:val="en-GB"/>
        </w:rPr>
        <w:t xml:space="preserve">6.0, Oracle 9i, </w:t>
      </w:r>
      <w:r w:rsidR="003E6398" w:rsidRPr="00786E02">
        <w:rPr>
          <w:rFonts w:ascii="Tahoma" w:hAnsi="Tahoma" w:cs="Tahoma"/>
          <w:color w:val="000000"/>
          <w:lang w:val="en-GB"/>
        </w:rPr>
        <w:t xml:space="preserve">PostgreSQL, </w:t>
      </w:r>
      <w:r w:rsidR="00AE7114" w:rsidRPr="00786E02">
        <w:rPr>
          <w:rFonts w:ascii="Tahoma" w:hAnsi="Tahoma" w:cs="Tahoma"/>
          <w:color w:val="000000"/>
          <w:lang w:val="en-GB"/>
        </w:rPr>
        <w:t xml:space="preserve">MYSQL, </w:t>
      </w:r>
      <w:r w:rsidR="00AE7114" w:rsidRPr="00356FF9">
        <w:rPr>
          <w:rFonts w:ascii="Tahoma" w:hAnsi="Tahoma" w:cs="Tahoma"/>
        </w:rPr>
        <w:t>Dojo</w:t>
      </w:r>
      <w:r w:rsidR="0024628B" w:rsidRPr="00356FF9">
        <w:rPr>
          <w:rFonts w:ascii="Tahoma" w:hAnsi="Tahoma" w:cs="Tahoma"/>
        </w:rPr>
        <w:t xml:space="preserve"> 1.6</w:t>
      </w:r>
      <w:r w:rsidR="00AE7114" w:rsidRPr="00356FF9">
        <w:rPr>
          <w:rFonts w:ascii="Tahoma" w:hAnsi="Tahoma" w:cs="Tahoma"/>
        </w:rPr>
        <w:t xml:space="preserve">, </w:t>
      </w:r>
      <w:r w:rsidR="002E204C" w:rsidRPr="00356FF9">
        <w:rPr>
          <w:rFonts w:ascii="Tahoma" w:hAnsi="Tahoma" w:cs="Tahoma"/>
        </w:rPr>
        <w:t>Java Script</w:t>
      </w:r>
      <w:r w:rsidR="00C930B6" w:rsidRPr="00356FF9">
        <w:rPr>
          <w:rFonts w:ascii="Tahoma" w:hAnsi="Tahoma" w:cs="Tahoma"/>
        </w:rPr>
        <w:t xml:space="preserve">, </w:t>
      </w:r>
      <w:r w:rsidR="00AE7114" w:rsidRPr="00356FF9">
        <w:rPr>
          <w:rFonts w:ascii="Tahoma" w:hAnsi="Tahoma" w:cs="Tahoma"/>
        </w:rPr>
        <w:t xml:space="preserve">JSON, </w:t>
      </w:r>
      <w:r w:rsidRPr="00356FF9">
        <w:rPr>
          <w:rFonts w:ascii="Tahoma" w:hAnsi="Tahoma" w:cs="Tahoma"/>
        </w:rPr>
        <w:t>Ajax, Agile</w:t>
      </w:r>
      <w:r w:rsidR="00337174" w:rsidRPr="00356FF9">
        <w:rPr>
          <w:rFonts w:ascii="Tahoma" w:hAnsi="Tahoma" w:cs="Tahoma"/>
        </w:rPr>
        <w:t>-B</w:t>
      </w:r>
      <w:r w:rsidR="00FF4657" w:rsidRPr="00356FF9">
        <w:rPr>
          <w:rFonts w:ascii="Tahoma" w:hAnsi="Tahoma" w:cs="Tahoma"/>
        </w:rPr>
        <w:t>DD</w:t>
      </w:r>
      <w:r w:rsidRPr="00356FF9">
        <w:rPr>
          <w:rFonts w:ascii="Tahoma" w:hAnsi="Tahoma" w:cs="Tahoma"/>
        </w:rPr>
        <w:t xml:space="preserve">, </w:t>
      </w:r>
      <w:r w:rsidR="007671F1" w:rsidRPr="00356FF9">
        <w:rPr>
          <w:rFonts w:ascii="Tahoma" w:hAnsi="Tahoma" w:cs="Tahoma"/>
        </w:rPr>
        <w:t xml:space="preserve">Java Cucumber, </w:t>
      </w:r>
      <w:proofErr w:type="spellStart"/>
      <w:r w:rsidRPr="00356FF9">
        <w:rPr>
          <w:rFonts w:ascii="Tahoma" w:hAnsi="Tahoma" w:cs="Tahoma"/>
        </w:rPr>
        <w:t>JQuery</w:t>
      </w:r>
      <w:proofErr w:type="spellEnd"/>
      <w:r w:rsidRPr="00356FF9">
        <w:rPr>
          <w:rFonts w:ascii="Tahoma" w:hAnsi="Tahoma" w:cs="Tahoma"/>
        </w:rPr>
        <w:t xml:space="preserve">, </w:t>
      </w:r>
      <w:r w:rsidR="00F9456A" w:rsidRPr="00356FF9">
        <w:rPr>
          <w:rFonts w:ascii="Tahoma" w:hAnsi="Tahoma" w:cs="Tahoma"/>
        </w:rPr>
        <w:t xml:space="preserve">Junit, </w:t>
      </w:r>
      <w:proofErr w:type="spellStart"/>
      <w:r w:rsidR="007671F1" w:rsidRPr="00356FF9">
        <w:rPr>
          <w:rFonts w:ascii="Tahoma" w:hAnsi="Tahoma" w:cs="Tahoma"/>
        </w:rPr>
        <w:t>EasyMock</w:t>
      </w:r>
      <w:proofErr w:type="spellEnd"/>
      <w:r w:rsidR="007671F1" w:rsidRPr="00356FF9">
        <w:rPr>
          <w:rFonts w:ascii="Tahoma" w:hAnsi="Tahoma" w:cs="Tahoma"/>
        </w:rPr>
        <w:t xml:space="preserve">, </w:t>
      </w:r>
      <w:r w:rsidR="00C1105A" w:rsidRPr="00356FF9">
        <w:rPr>
          <w:rFonts w:ascii="Tahoma" w:hAnsi="Tahoma" w:cs="Tahoma"/>
        </w:rPr>
        <w:t>CVS, Unix.</w:t>
      </w:r>
    </w:p>
    <w:p w14:paraId="37AE0A0F" w14:textId="77777777" w:rsidR="005635F4" w:rsidRDefault="005635F4" w:rsidP="0092084C">
      <w:pPr>
        <w:spacing w:line="312" w:lineRule="atLeast"/>
        <w:jc w:val="left"/>
        <w:rPr>
          <w:rFonts w:ascii="Verdana" w:hAnsi="Verdana" w:cs="Tahoma"/>
          <w:lang w:val="de-DE"/>
        </w:rPr>
      </w:pPr>
    </w:p>
    <w:p w14:paraId="2AC4C3E8" w14:textId="77777777" w:rsidR="0092084C" w:rsidRPr="00356FF9" w:rsidRDefault="0092084C" w:rsidP="00356FF9">
      <w:pPr>
        <w:widowControl/>
        <w:suppressAutoHyphens w:val="0"/>
        <w:overflowPunct/>
        <w:spacing w:line="240" w:lineRule="auto"/>
        <w:jc w:val="left"/>
        <w:rPr>
          <w:rFonts w:ascii="Tahoma" w:hAnsi="Tahoma" w:cs="Tahoma"/>
          <w:b/>
          <w:bCs/>
        </w:rPr>
      </w:pPr>
      <w:r w:rsidRPr="00356FF9">
        <w:rPr>
          <w:rFonts w:ascii="Tahoma" w:hAnsi="Tahoma" w:cs="Tahoma"/>
          <w:b/>
          <w:bCs/>
        </w:rPr>
        <w:t>Responsibilities:</w:t>
      </w:r>
    </w:p>
    <w:p w14:paraId="599C68AE" w14:textId="77777777" w:rsidR="00942A53" w:rsidRPr="00356FF9" w:rsidRDefault="00942A53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BDD has been used </w:t>
      </w:r>
      <w:r>
        <w:rPr>
          <w:rFonts w:ascii="Tahoma" w:hAnsi="Tahoma" w:cs="Tahoma"/>
        </w:rPr>
        <w:t xml:space="preserve">extensively for software development process </w:t>
      </w:r>
      <w:r w:rsidRPr="00356FF9">
        <w:rPr>
          <w:rFonts w:ascii="Tahoma" w:hAnsi="Tahoma" w:cs="Tahoma"/>
        </w:rPr>
        <w:t>with Java Cucumber.</w:t>
      </w:r>
    </w:p>
    <w:p w14:paraId="6068CD66" w14:textId="77777777" w:rsidR="0092084C" w:rsidRPr="00356FF9" w:rsidRDefault="0092084C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2F9CBB5D" w14:textId="77777777" w:rsidR="0092084C" w:rsidRPr="00356FF9" w:rsidRDefault="00AE71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>Often have discussion with management to make decision on new program execution.</w:t>
      </w:r>
    </w:p>
    <w:p w14:paraId="2ACCBB8C" w14:textId="77777777" w:rsidR="0092084C" w:rsidRPr="00356FF9" w:rsidRDefault="00AE71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>Co-ordinate the team to schedule their activities and allocate the task based on their knowledge.</w:t>
      </w:r>
    </w:p>
    <w:p w14:paraId="0B43BEC2" w14:textId="77777777" w:rsidR="0092084C" w:rsidRPr="00356FF9" w:rsidRDefault="00AE71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infrastructure meeting to submit the new proposal for our coming up new application. </w:t>
      </w:r>
    </w:p>
    <w:p w14:paraId="40F9C43C" w14:textId="77777777" w:rsidR="0092084C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92084C" w:rsidRPr="00356FF9">
        <w:rPr>
          <w:rFonts w:ascii="Tahoma" w:hAnsi="Tahoma" w:cs="Tahoma"/>
        </w:rPr>
        <w:t xml:space="preserve">the </w:t>
      </w:r>
      <w:r w:rsidR="00AE7114" w:rsidRPr="00356FF9">
        <w:rPr>
          <w:rFonts w:ascii="Tahoma" w:hAnsi="Tahoma" w:cs="Tahoma"/>
        </w:rPr>
        <w:t>front-end</w:t>
      </w:r>
      <w:r w:rsidR="0092084C" w:rsidRPr="00356FF9">
        <w:rPr>
          <w:rFonts w:ascii="Tahoma" w:hAnsi="Tahoma" w:cs="Tahoma"/>
        </w:rPr>
        <w:t xml:space="preserve"> development</w:t>
      </w:r>
      <w:r w:rsidR="00AE7114" w:rsidRPr="00356FF9">
        <w:rPr>
          <w:rFonts w:ascii="Tahoma" w:hAnsi="Tahoma" w:cs="Tahoma"/>
        </w:rPr>
        <w:t xml:space="preserve"> by J</w:t>
      </w:r>
      <w:r w:rsidR="00EB6238" w:rsidRPr="00356FF9">
        <w:rPr>
          <w:rFonts w:ascii="Tahoma" w:hAnsi="Tahoma" w:cs="Tahoma"/>
        </w:rPr>
        <w:t xml:space="preserve">SP, JSTL HTML, </w:t>
      </w:r>
      <w:r w:rsidR="002A3A2D" w:rsidRPr="00356FF9">
        <w:rPr>
          <w:rFonts w:ascii="Tahoma" w:hAnsi="Tahoma" w:cs="Tahoma"/>
        </w:rPr>
        <w:t xml:space="preserve">XML, XSL, XSLT, </w:t>
      </w:r>
      <w:r w:rsidR="006A33C9" w:rsidRPr="00356FF9">
        <w:rPr>
          <w:rFonts w:ascii="Tahoma" w:hAnsi="Tahoma" w:cs="Tahoma"/>
        </w:rPr>
        <w:t xml:space="preserve">JAXB, </w:t>
      </w:r>
      <w:r w:rsidR="00EB6238" w:rsidRPr="00356FF9">
        <w:rPr>
          <w:rFonts w:ascii="Tahoma" w:hAnsi="Tahoma" w:cs="Tahoma"/>
        </w:rPr>
        <w:t xml:space="preserve">CSS, </w:t>
      </w:r>
      <w:proofErr w:type="spellStart"/>
      <w:r w:rsidR="00EB6238" w:rsidRPr="00356FF9">
        <w:rPr>
          <w:rFonts w:ascii="Tahoma" w:hAnsi="Tahoma" w:cs="Tahoma"/>
        </w:rPr>
        <w:t>JQuery</w:t>
      </w:r>
      <w:proofErr w:type="spellEnd"/>
      <w:r w:rsidR="00EB6238" w:rsidRPr="00356FF9">
        <w:rPr>
          <w:rFonts w:ascii="Tahoma" w:hAnsi="Tahoma" w:cs="Tahoma"/>
        </w:rPr>
        <w:t>, Dojo</w:t>
      </w:r>
      <w:r w:rsidR="00AE7114" w:rsidRPr="00356FF9">
        <w:rPr>
          <w:rFonts w:ascii="Tahoma" w:hAnsi="Tahoma" w:cs="Tahoma"/>
        </w:rPr>
        <w:t xml:space="preserve">, </w:t>
      </w:r>
      <w:proofErr w:type="spellStart"/>
      <w:r w:rsidR="00AE7114" w:rsidRPr="00356FF9">
        <w:rPr>
          <w:rFonts w:ascii="Tahoma" w:hAnsi="Tahoma" w:cs="Tahoma"/>
        </w:rPr>
        <w:t>JSon</w:t>
      </w:r>
      <w:proofErr w:type="spellEnd"/>
      <w:r w:rsidR="00AE7114" w:rsidRPr="00356FF9">
        <w:rPr>
          <w:rFonts w:ascii="Tahoma" w:hAnsi="Tahoma" w:cs="Tahoma"/>
        </w:rPr>
        <w:t xml:space="preserve"> </w:t>
      </w:r>
      <w:r w:rsidR="0092084C" w:rsidRPr="00356FF9">
        <w:rPr>
          <w:rFonts w:ascii="Tahoma" w:hAnsi="Tahoma" w:cs="Tahoma"/>
        </w:rPr>
        <w:t xml:space="preserve">and Ajax. </w:t>
      </w:r>
    </w:p>
    <w:p w14:paraId="48EA0EA2" w14:textId="77777777" w:rsidR="0092084C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92084C" w:rsidRPr="00356FF9">
        <w:rPr>
          <w:rFonts w:ascii="Tahoma" w:hAnsi="Tahoma" w:cs="Tahoma"/>
        </w:rPr>
        <w:t xml:space="preserve">the implementation of spring core </w:t>
      </w:r>
      <w:proofErr w:type="gramStart"/>
      <w:r w:rsidR="0092084C" w:rsidRPr="00356FF9">
        <w:rPr>
          <w:rFonts w:ascii="Tahoma" w:hAnsi="Tahoma" w:cs="Tahoma"/>
        </w:rPr>
        <w:t>frame work</w:t>
      </w:r>
      <w:proofErr w:type="gramEnd"/>
      <w:r w:rsidR="0092084C" w:rsidRPr="00356FF9">
        <w:rPr>
          <w:rFonts w:ascii="Tahoma" w:hAnsi="Tahoma" w:cs="Tahoma"/>
        </w:rPr>
        <w:t xml:space="preserve"> and spring web flow.</w:t>
      </w:r>
    </w:p>
    <w:p w14:paraId="564038B6" w14:textId="77777777" w:rsidR="0092084C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92084C" w:rsidRPr="00356FF9">
        <w:rPr>
          <w:rFonts w:ascii="Tahoma" w:hAnsi="Tahoma" w:cs="Tahoma"/>
        </w:rPr>
        <w:t xml:space="preserve">Design </w:t>
      </w:r>
      <w:r w:rsidR="00B46795" w:rsidRPr="00356FF9">
        <w:rPr>
          <w:rFonts w:ascii="Tahoma" w:hAnsi="Tahoma" w:cs="Tahoma"/>
        </w:rPr>
        <w:t>of OOD (Object Oriented Design)</w:t>
      </w:r>
      <w:r w:rsidR="00184E87" w:rsidRPr="00356FF9">
        <w:rPr>
          <w:rFonts w:ascii="Tahoma" w:hAnsi="Tahoma" w:cs="Tahoma"/>
        </w:rPr>
        <w:t xml:space="preserve">, </w:t>
      </w:r>
      <w:r w:rsidR="0092084C" w:rsidRPr="00356FF9">
        <w:rPr>
          <w:rFonts w:ascii="Tahoma" w:hAnsi="Tahoma" w:cs="Tahoma"/>
        </w:rPr>
        <w:t>code implementation</w:t>
      </w:r>
      <w:r w:rsidR="00184E87" w:rsidRPr="00356FF9">
        <w:rPr>
          <w:rFonts w:ascii="Tahoma" w:hAnsi="Tahoma" w:cs="Tahoma"/>
        </w:rPr>
        <w:t xml:space="preserve"> and production</w:t>
      </w:r>
      <w:r w:rsidR="00B46795" w:rsidRPr="00356FF9">
        <w:rPr>
          <w:rFonts w:ascii="Tahoma" w:hAnsi="Tahoma" w:cs="Tahoma"/>
        </w:rPr>
        <w:t xml:space="preserve"> Deployment in </w:t>
      </w:r>
      <w:r w:rsidR="00184E87" w:rsidRPr="00356FF9">
        <w:rPr>
          <w:rFonts w:ascii="Tahoma" w:hAnsi="Tahoma" w:cs="Tahoma"/>
        </w:rPr>
        <w:t>Unix</w:t>
      </w:r>
      <w:r w:rsidR="0092084C" w:rsidRPr="00356FF9">
        <w:rPr>
          <w:rFonts w:ascii="Tahoma" w:hAnsi="Tahoma" w:cs="Tahoma"/>
        </w:rPr>
        <w:t>.</w:t>
      </w:r>
    </w:p>
    <w:p w14:paraId="4C45B03D" w14:textId="77777777" w:rsidR="00B34467" w:rsidRDefault="00B34467" w:rsidP="007F1AD4">
      <w:pPr>
        <w:spacing w:line="312" w:lineRule="atLeast"/>
        <w:rPr>
          <w:rFonts w:ascii="Tahoma" w:hAnsi="Tahoma" w:cs="Tahoma"/>
          <w:b/>
          <w:bCs/>
        </w:rPr>
      </w:pPr>
    </w:p>
    <w:p w14:paraId="5B1C55E5" w14:textId="77777777" w:rsidR="00B76017" w:rsidRDefault="00B76017" w:rsidP="00B76017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  <w:color w:val="000000"/>
        </w:rPr>
        <w:t>Ford, UK</w:t>
      </w:r>
      <w:r w:rsidR="00954283">
        <w:rPr>
          <w:rFonts w:ascii="Verdana" w:hAnsi="Verdana" w:cs="Tahoma"/>
          <w:b/>
          <w:bCs/>
          <w:color w:val="000000"/>
        </w:rPr>
        <w:t>.</w:t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  <w:t xml:space="preserve">     </w:t>
      </w:r>
      <w:r>
        <w:rPr>
          <w:rFonts w:ascii="Tahoma" w:hAnsi="Tahoma" w:cs="Tahoma"/>
          <w:b/>
          <w:bCs/>
        </w:rPr>
        <w:t xml:space="preserve"> March 2012 – April 2012</w:t>
      </w:r>
    </w:p>
    <w:p w14:paraId="69180A88" w14:textId="77777777" w:rsidR="00B76017" w:rsidRDefault="00B76017" w:rsidP="00B76017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5A58E32A" w14:textId="77777777" w:rsidR="00B76017" w:rsidRDefault="00B76017" w:rsidP="00B76017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>Project Title:  Engine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1F0FA158" w14:textId="77777777" w:rsidR="00B76017" w:rsidRPr="00B259F9" w:rsidRDefault="00B76017" w:rsidP="00B76017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B259F9">
        <w:rPr>
          <w:rFonts w:ascii="Tahoma" w:hAnsi="Tahoma" w:cs="Tahoma"/>
          <w:color w:val="000000"/>
          <w:lang w:val="en-GB"/>
        </w:rPr>
        <w:t xml:space="preserve">Java 1.5, Struts 1.3, </w:t>
      </w:r>
      <w:proofErr w:type="spellStart"/>
      <w:r w:rsidRPr="00B259F9">
        <w:rPr>
          <w:rFonts w:ascii="Tahoma" w:hAnsi="Tahoma" w:cs="Tahoma"/>
          <w:color w:val="000000"/>
          <w:lang w:val="en-GB"/>
        </w:rPr>
        <w:t>Fatwire</w:t>
      </w:r>
      <w:proofErr w:type="spellEnd"/>
      <w:r w:rsidRPr="00B259F9">
        <w:rPr>
          <w:rFonts w:ascii="Tahoma" w:hAnsi="Tahoma" w:cs="Tahoma"/>
          <w:color w:val="000000"/>
          <w:lang w:val="en-GB"/>
        </w:rPr>
        <w:t xml:space="preserve"> 7.6(CMS), Oracle 9i, Ajax, Agile, Junit.</w:t>
      </w:r>
    </w:p>
    <w:p w14:paraId="35AD73B4" w14:textId="77777777" w:rsidR="00B76017" w:rsidRDefault="00B76017" w:rsidP="00B76017">
      <w:pPr>
        <w:spacing w:line="312" w:lineRule="atLeast"/>
        <w:jc w:val="left"/>
        <w:rPr>
          <w:rFonts w:ascii="Verdana" w:hAnsi="Verdana" w:cs="Tahoma"/>
          <w:lang w:val="de-DE"/>
        </w:rPr>
      </w:pPr>
    </w:p>
    <w:p w14:paraId="5A3C85D9" w14:textId="77777777" w:rsidR="00B76017" w:rsidRDefault="00B76017" w:rsidP="00B76017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5EE7BE48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Involved in the learning process of </w:t>
      </w:r>
      <w:proofErr w:type="spellStart"/>
      <w:r w:rsidRPr="00263B80">
        <w:rPr>
          <w:rFonts w:ascii="Tahoma" w:hAnsi="Tahoma" w:cs="Tahoma"/>
        </w:rPr>
        <w:t>Fatwire</w:t>
      </w:r>
      <w:proofErr w:type="spellEnd"/>
      <w:r w:rsidRPr="00263B80">
        <w:rPr>
          <w:rFonts w:ascii="Tahoma" w:hAnsi="Tahoma" w:cs="Tahoma"/>
        </w:rPr>
        <w:t xml:space="preserve"> (CMS) and started creat</w:t>
      </w:r>
      <w:r w:rsidR="00065A1E" w:rsidRPr="00263B80">
        <w:rPr>
          <w:rFonts w:ascii="Tahoma" w:hAnsi="Tahoma" w:cs="Tahoma"/>
        </w:rPr>
        <w:t xml:space="preserve">ing sample application through </w:t>
      </w:r>
      <w:proofErr w:type="spellStart"/>
      <w:r w:rsidR="00065A1E" w:rsidRPr="00263B80">
        <w:rPr>
          <w:rFonts w:ascii="Tahoma" w:hAnsi="Tahoma" w:cs="Tahoma"/>
        </w:rPr>
        <w:t>F</w:t>
      </w:r>
      <w:r w:rsidRPr="00263B80">
        <w:rPr>
          <w:rFonts w:ascii="Tahoma" w:hAnsi="Tahoma" w:cs="Tahoma"/>
        </w:rPr>
        <w:t>atwire</w:t>
      </w:r>
      <w:proofErr w:type="spellEnd"/>
      <w:r w:rsidRPr="00263B80">
        <w:rPr>
          <w:rFonts w:ascii="Tahoma" w:hAnsi="Tahoma" w:cs="Tahoma"/>
        </w:rPr>
        <w:t>.</w:t>
      </w:r>
    </w:p>
    <w:p w14:paraId="7B7BB1EF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>Walk through the application and development process.</w:t>
      </w:r>
    </w:p>
    <w:p w14:paraId="53661F99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>Have been for KT session with the implementation of the existing application.</w:t>
      </w:r>
    </w:p>
    <w:p w14:paraId="0FD72181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Have been for SCRUM training process. </w:t>
      </w:r>
    </w:p>
    <w:p w14:paraId="4B2CFB13" w14:textId="77777777" w:rsidR="007F1AD4" w:rsidRDefault="007F1AD4">
      <w:pPr>
        <w:spacing w:line="312" w:lineRule="atLeast"/>
        <w:rPr>
          <w:rFonts w:ascii="Tahoma" w:hAnsi="Tahoma" w:cs="Tahoma"/>
          <w:b/>
          <w:bCs/>
        </w:rPr>
      </w:pPr>
    </w:p>
    <w:p w14:paraId="17A8DDFF" w14:textId="77777777" w:rsidR="00120F50" w:rsidRDefault="00080045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</w:t>
      </w:r>
      <w:r w:rsidR="00120F50">
        <w:rPr>
          <w:rFonts w:ascii="Tahoma" w:hAnsi="Tahoma" w:cs="Tahoma"/>
          <w:b/>
          <w:bCs/>
        </w:rPr>
        <w:t xml:space="preserve">:  </w:t>
      </w:r>
      <w:r w:rsidR="00120F50">
        <w:rPr>
          <w:rFonts w:ascii="Tahoma" w:hAnsi="Tahoma" w:cs="Tahoma"/>
          <w:b/>
          <w:bCs/>
        </w:rPr>
        <w:tab/>
      </w:r>
      <w:r w:rsidR="00A10FDC" w:rsidRPr="00A10FDC">
        <w:rPr>
          <w:rFonts w:ascii="Verdana" w:hAnsi="Verdana" w:cs="Tahoma"/>
          <w:b/>
          <w:bCs/>
          <w:color w:val="000000"/>
        </w:rPr>
        <w:t>Mphasis an HP Company</w:t>
      </w:r>
      <w:r w:rsidR="00417A8B">
        <w:rPr>
          <w:rFonts w:ascii="Verdana" w:hAnsi="Verdana" w:cs="Tahoma"/>
          <w:b/>
          <w:bCs/>
          <w:color w:val="000000"/>
        </w:rPr>
        <w:t>, India</w:t>
      </w:r>
      <w:r w:rsidR="00A10FDC">
        <w:rPr>
          <w:rFonts w:ascii="Verdana" w:hAnsi="Verdana" w:cs="Tahoma"/>
          <w:b/>
          <w:bCs/>
          <w:color w:val="000000"/>
        </w:rPr>
        <w:tab/>
      </w:r>
      <w:r w:rsidR="00A10FDC">
        <w:rPr>
          <w:rFonts w:ascii="Verdana" w:hAnsi="Verdana" w:cs="Tahoma"/>
          <w:b/>
          <w:bCs/>
          <w:color w:val="000000"/>
        </w:rPr>
        <w:tab/>
      </w:r>
      <w:r w:rsidR="00A10FDC">
        <w:rPr>
          <w:rFonts w:ascii="Verdana" w:hAnsi="Verdana" w:cs="Tahoma"/>
          <w:b/>
          <w:bCs/>
          <w:color w:val="000000"/>
        </w:rPr>
        <w:tab/>
      </w:r>
      <w:r w:rsidR="00120F50">
        <w:rPr>
          <w:rFonts w:ascii="Verdana" w:hAnsi="Verdana" w:cs="Tahoma"/>
          <w:b/>
          <w:bCs/>
          <w:color w:val="000000"/>
        </w:rPr>
        <w:tab/>
      </w:r>
      <w:r w:rsidR="00230A9A">
        <w:rPr>
          <w:rFonts w:ascii="Tahoma" w:hAnsi="Tahoma" w:cs="Tahoma"/>
          <w:b/>
          <w:bCs/>
        </w:rPr>
        <w:tab/>
      </w:r>
      <w:r w:rsidR="00230A9A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>Oct 2007</w:t>
      </w:r>
      <w:r w:rsidR="00120F50">
        <w:rPr>
          <w:rFonts w:ascii="Tahoma" w:hAnsi="Tahoma" w:cs="Tahoma"/>
          <w:b/>
          <w:bCs/>
        </w:rPr>
        <w:t xml:space="preserve"> – June 2011</w:t>
      </w:r>
    </w:p>
    <w:p w14:paraId="44594E29" w14:textId="77777777" w:rsidR="00120F50" w:rsidRPr="00A10FDC" w:rsidRDefault="00120F50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</w:t>
      </w:r>
      <w:r w:rsidR="00A10FDC">
        <w:rPr>
          <w:rFonts w:ascii="Tahoma" w:hAnsi="Tahoma" w:cs="Tahoma"/>
          <w:b/>
          <w:bCs/>
        </w:rPr>
        <w:t xml:space="preserve"> Developer - Permanent</w:t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  <w:t xml:space="preserve">    </w:t>
      </w:r>
      <w:r w:rsidR="00A10FDC">
        <w:rPr>
          <w:rFonts w:ascii="Tahoma" w:hAnsi="Tahoma" w:cs="Tahoma"/>
          <w:b/>
          <w:bCs/>
          <w:lang w:val="en-IN"/>
        </w:rPr>
        <w:tab/>
      </w:r>
      <w:r w:rsidR="00A10FDC">
        <w:rPr>
          <w:rFonts w:ascii="Tahoma" w:hAnsi="Tahoma" w:cs="Tahoma"/>
          <w:b/>
          <w:bCs/>
          <w:lang w:val="en-IN"/>
        </w:rPr>
        <w:tab/>
      </w:r>
      <w:r w:rsidR="00A10FDC"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31186286" w14:textId="77777777" w:rsidR="00120F50" w:rsidRDefault="00120F50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D82DFE" w:rsidRPr="00826CDF">
        <w:rPr>
          <w:rFonts w:ascii="Tahoma" w:hAnsi="Tahoma" w:cs="Tahoma"/>
          <w:color w:val="000000"/>
          <w:lang w:val="en-GB"/>
        </w:rPr>
        <w:t>Java 1.5</w:t>
      </w:r>
      <w:r w:rsidR="00973BC8" w:rsidRPr="00826CDF">
        <w:rPr>
          <w:rFonts w:ascii="Tahoma" w:hAnsi="Tahoma" w:cs="Tahoma"/>
          <w:color w:val="000000"/>
          <w:lang w:val="en-GB"/>
        </w:rPr>
        <w:t>, Struts 1.3</w:t>
      </w:r>
      <w:r w:rsidR="003361A5" w:rsidRPr="00826CDF">
        <w:rPr>
          <w:rFonts w:ascii="Tahoma" w:hAnsi="Tahoma" w:cs="Tahoma"/>
          <w:color w:val="000000"/>
          <w:lang w:val="en-GB"/>
        </w:rPr>
        <w:t>/</w:t>
      </w:r>
      <w:r w:rsidRPr="00826CDF">
        <w:rPr>
          <w:rFonts w:ascii="Tahoma" w:hAnsi="Tahoma" w:cs="Tahoma"/>
          <w:color w:val="000000"/>
          <w:lang w:val="en-GB"/>
        </w:rPr>
        <w:t xml:space="preserve">2, Spring 2.5 (IOC, Web, </w:t>
      </w:r>
      <w:r w:rsidR="00AB7519" w:rsidRPr="00826CDF">
        <w:rPr>
          <w:rFonts w:ascii="Tahoma" w:hAnsi="Tahoma" w:cs="Tahoma"/>
          <w:color w:val="000000"/>
          <w:lang w:val="en-GB"/>
        </w:rPr>
        <w:t xml:space="preserve">MVC, </w:t>
      </w:r>
      <w:r w:rsidRPr="00826CDF">
        <w:rPr>
          <w:rFonts w:ascii="Tahoma" w:hAnsi="Tahoma" w:cs="Tahoma"/>
          <w:color w:val="000000"/>
          <w:lang w:val="en-GB"/>
        </w:rPr>
        <w:t>JDBC</w:t>
      </w:r>
      <w:r w:rsidR="005848F1" w:rsidRPr="00826CDF">
        <w:rPr>
          <w:rFonts w:ascii="Tahoma" w:hAnsi="Tahoma" w:cs="Tahoma"/>
          <w:color w:val="000000"/>
          <w:lang w:val="en-GB"/>
        </w:rPr>
        <w:t>, ORM</w:t>
      </w:r>
      <w:r w:rsidRPr="00826CDF">
        <w:rPr>
          <w:rFonts w:ascii="Tahoma" w:hAnsi="Tahoma" w:cs="Tahoma"/>
          <w:color w:val="000000"/>
          <w:lang w:val="en-GB"/>
        </w:rPr>
        <w:t xml:space="preserve">), </w:t>
      </w:r>
      <w:r w:rsidR="00163828" w:rsidRPr="00826CDF">
        <w:rPr>
          <w:rFonts w:ascii="Tahoma" w:hAnsi="Tahoma" w:cs="Tahoma"/>
          <w:color w:val="000000"/>
          <w:lang w:val="en-GB"/>
        </w:rPr>
        <w:t xml:space="preserve">Hibernate, </w:t>
      </w:r>
      <w:r w:rsidR="002942E2" w:rsidRPr="00826CDF">
        <w:rPr>
          <w:rFonts w:ascii="Tahoma" w:hAnsi="Tahoma" w:cs="Tahoma"/>
          <w:color w:val="000000"/>
          <w:lang w:val="en-GB"/>
        </w:rPr>
        <w:t>Webservices</w:t>
      </w:r>
      <w:r w:rsidR="00E82098" w:rsidRPr="00826CDF">
        <w:rPr>
          <w:rFonts w:ascii="Tahoma" w:hAnsi="Tahoma" w:cs="Tahoma"/>
          <w:color w:val="000000"/>
          <w:lang w:val="en-GB"/>
        </w:rPr>
        <w:t>-RES</w:t>
      </w:r>
      <w:r w:rsidR="00736E63" w:rsidRPr="00826CDF">
        <w:rPr>
          <w:rFonts w:ascii="Tahoma" w:hAnsi="Tahoma" w:cs="Tahoma"/>
          <w:color w:val="000000"/>
          <w:lang w:val="en-GB"/>
        </w:rPr>
        <w:t>T</w:t>
      </w:r>
      <w:r w:rsidR="00E82098" w:rsidRPr="00826CDF">
        <w:rPr>
          <w:rFonts w:ascii="Tahoma" w:hAnsi="Tahoma" w:cs="Tahoma"/>
          <w:color w:val="000000"/>
          <w:lang w:val="en-GB"/>
        </w:rPr>
        <w:t xml:space="preserve">, </w:t>
      </w:r>
      <w:r w:rsidR="00163828" w:rsidRPr="00826CDF">
        <w:rPr>
          <w:rFonts w:ascii="Tahoma" w:hAnsi="Tahoma" w:cs="Tahoma"/>
          <w:color w:val="000000"/>
          <w:lang w:val="en-GB"/>
        </w:rPr>
        <w:t xml:space="preserve">JPA, </w:t>
      </w:r>
      <w:r w:rsidR="00EE4224" w:rsidRPr="00826CDF">
        <w:rPr>
          <w:rFonts w:ascii="Tahoma" w:hAnsi="Tahoma" w:cs="Tahoma"/>
          <w:color w:val="000000"/>
          <w:lang w:val="en-GB"/>
        </w:rPr>
        <w:t xml:space="preserve">JSF, </w:t>
      </w:r>
      <w:r w:rsidR="00075CCA" w:rsidRPr="00826CDF">
        <w:rPr>
          <w:rFonts w:ascii="Tahoma" w:hAnsi="Tahoma" w:cs="Tahoma"/>
          <w:color w:val="000000"/>
          <w:lang w:val="en-GB"/>
        </w:rPr>
        <w:t xml:space="preserve">EJB, </w:t>
      </w:r>
      <w:r w:rsidR="009D43C9" w:rsidRPr="00826CDF">
        <w:rPr>
          <w:rFonts w:ascii="Tahoma" w:hAnsi="Tahoma" w:cs="Tahoma"/>
          <w:color w:val="000000"/>
          <w:lang w:val="en-GB"/>
        </w:rPr>
        <w:t xml:space="preserve">JMS, </w:t>
      </w:r>
      <w:r w:rsidRPr="00826CDF">
        <w:rPr>
          <w:rFonts w:ascii="Tahoma" w:hAnsi="Tahoma" w:cs="Tahoma"/>
          <w:color w:val="000000"/>
          <w:lang w:val="en-GB"/>
        </w:rPr>
        <w:t xml:space="preserve">Jasper Reports, IBM RAD6.0, </w:t>
      </w:r>
      <w:proofErr w:type="spellStart"/>
      <w:r w:rsidRPr="00826CDF">
        <w:rPr>
          <w:rFonts w:ascii="Tahoma" w:hAnsi="Tahoma" w:cs="Tahoma"/>
          <w:color w:val="000000"/>
          <w:lang w:val="en-GB"/>
        </w:rPr>
        <w:t>iReport</w:t>
      </w:r>
      <w:proofErr w:type="spellEnd"/>
      <w:r w:rsidRPr="00826CDF">
        <w:rPr>
          <w:rFonts w:ascii="Tahoma" w:hAnsi="Tahoma" w:cs="Tahoma"/>
          <w:color w:val="000000"/>
          <w:lang w:val="en-GB"/>
        </w:rPr>
        <w:t>, WebSphere 6.0, IBM-DB2, SQL Server, Oracle 9i, Ajax, Agile</w:t>
      </w:r>
      <w:r w:rsidR="00BA6EDD" w:rsidRPr="00826CDF">
        <w:rPr>
          <w:rFonts w:ascii="Tahoma" w:hAnsi="Tahoma" w:cs="Tahoma"/>
          <w:color w:val="000000"/>
          <w:lang w:val="en-GB"/>
        </w:rPr>
        <w:t>-TDD</w:t>
      </w:r>
      <w:r w:rsidRPr="00826CDF">
        <w:rPr>
          <w:rFonts w:ascii="Tahoma" w:hAnsi="Tahoma" w:cs="Tahoma"/>
          <w:color w:val="000000"/>
          <w:lang w:val="en-GB"/>
        </w:rPr>
        <w:t xml:space="preserve">, </w:t>
      </w:r>
      <w:r w:rsidR="00515930" w:rsidRPr="00826CDF">
        <w:rPr>
          <w:rFonts w:ascii="Tahoma" w:hAnsi="Tahoma" w:cs="Tahoma"/>
          <w:color w:val="000000"/>
          <w:lang w:val="en-GB"/>
        </w:rPr>
        <w:t xml:space="preserve">Java script, </w:t>
      </w:r>
      <w:proofErr w:type="spellStart"/>
      <w:r w:rsidR="000919A6" w:rsidRPr="00826CDF">
        <w:rPr>
          <w:rFonts w:ascii="Tahoma" w:hAnsi="Tahoma" w:cs="Tahoma"/>
          <w:color w:val="000000"/>
          <w:lang w:val="en-GB"/>
        </w:rPr>
        <w:t>JQuery</w:t>
      </w:r>
      <w:proofErr w:type="spellEnd"/>
      <w:r w:rsidR="000919A6" w:rsidRPr="00826CDF">
        <w:rPr>
          <w:rFonts w:ascii="Tahoma" w:hAnsi="Tahoma" w:cs="Tahoma"/>
          <w:color w:val="000000"/>
          <w:lang w:val="en-GB"/>
        </w:rPr>
        <w:t xml:space="preserve">, </w:t>
      </w:r>
      <w:r w:rsidR="007B3F62" w:rsidRPr="00826CDF">
        <w:rPr>
          <w:rFonts w:ascii="Tahoma" w:hAnsi="Tahoma" w:cs="Tahoma"/>
          <w:color w:val="000000"/>
          <w:lang w:val="en-GB"/>
        </w:rPr>
        <w:t xml:space="preserve">SVN, </w:t>
      </w:r>
      <w:r w:rsidR="00C1105A" w:rsidRPr="00826CDF">
        <w:rPr>
          <w:rFonts w:ascii="Tahoma" w:hAnsi="Tahoma" w:cs="Tahoma"/>
          <w:color w:val="000000"/>
          <w:lang w:val="en-GB"/>
        </w:rPr>
        <w:t xml:space="preserve">Junit. </w:t>
      </w:r>
      <w:proofErr w:type="spellStart"/>
      <w:r w:rsidR="00C1105A" w:rsidRPr="00826CDF">
        <w:rPr>
          <w:rFonts w:ascii="Tahoma" w:hAnsi="Tahoma" w:cs="Tahoma"/>
          <w:color w:val="000000"/>
          <w:lang w:val="en-GB"/>
        </w:rPr>
        <w:t>EasyMock</w:t>
      </w:r>
      <w:proofErr w:type="spellEnd"/>
      <w:r w:rsidR="00C1105A" w:rsidRPr="00826CDF">
        <w:rPr>
          <w:rFonts w:ascii="Tahoma" w:hAnsi="Tahoma" w:cs="Tahoma"/>
          <w:color w:val="000000"/>
          <w:lang w:val="en-GB"/>
        </w:rPr>
        <w:t>, Unix.</w:t>
      </w:r>
    </w:p>
    <w:p w14:paraId="0F886A2D" w14:textId="77777777" w:rsidR="00A10FDC" w:rsidRDefault="00A10FDC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</w:p>
    <w:p w14:paraId="7F5DFC5D" w14:textId="77777777" w:rsidR="00A10FDC" w:rsidRDefault="00A10FDC" w:rsidP="00A10FDC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Description</w:t>
      </w:r>
      <w:r>
        <w:rPr>
          <w:rFonts w:ascii="Tahoma" w:hAnsi="Tahoma" w:cs="Tahoma"/>
          <w:b/>
          <w:color w:val="000000"/>
          <w:lang w:val="en-GB"/>
        </w:rPr>
        <w:t xml:space="preserve">: </w:t>
      </w:r>
      <w:r w:rsidRPr="00A10FDC">
        <w:rPr>
          <w:rFonts w:ascii="Tahoma" w:hAnsi="Tahoma" w:cs="Tahoma"/>
          <w:color w:val="000000"/>
          <w:lang w:val="en-GB"/>
        </w:rPr>
        <w:t>I was part of offshore development team in India</w:t>
      </w:r>
      <w:r>
        <w:rPr>
          <w:rFonts w:ascii="Tahoma" w:hAnsi="Tahoma" w:cs="Tahoma"/>
          <w:color w:val="000000"/>
          <w:lang w:val="en-GB"/>
        </w:rPr>
        <w:t xml:space="preserve"> to </w:t>
      </w:r>
      <w:r w:rsidRPr="00A10FDC">
        <w:rPr>
          <w:rFonts w:ascii="Tahoma" w:hAnsi="Tahoma" w:cs="Tahoma"/>
          <w:color w:val="000000"/>
          <w:lang w:val="en-GB"/>
        </w:rPr>
        <w:t xml:space="preserve">supporting varies </w:t>
      </w:r>
      <w:r>
        <w:rPr>
          <w:rFonts w:ascii="Tahoma" w:hAnsi="Tahoma" w:cs="Tahoma"/>
          <w:color w:val="000000"/>
          <w:lang w:val="en-GB"/>
        </w:rPr>
        <w:t xml:space="preserve">clients from varies countries. </w:t>
      </w:r>
    </w:p>
    <w:p w14:paraId="53A76895" w14:textId="77777777" w:rsidR="00A10FDC" w:rsidRPr="00A10FDC" w:rsidRDefault="00A10FDC" w:rsidP="00A10FDC">
      <w:pPr>
        <w:spacing w:line="312" w:lineRule="atLeast"/>
        <w:jc w:val="left"/>
        <w:rPr>
          <w:rFonts w:ascii="Tahoma" w:hAnsi="Tahoma" w:cs="Tahoma"/>
          <w:b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Clients:</w:t>
      </w:r>
    </w:p>
    <w:p w14:paraId="5863EC14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proofErr w:type="gramStart"/>
      <w:r w:rsidRPr="00B26475">
        <w:rPr>
          <w:rFonts w:ascii="Tahoma" w:hAnsi="Tahoma" w:cs="Tahoma"/>
        </w:rPr>
        <w:t>Ahold  from</w:t>
      </w:r>
      <w:proofErr w:type="gramEnd"/>
      <w:r w:rsidRPr="00B26475">
        <w:rPr>
          <w:rFonts w:ascii="Tahoma" w:hAnsi="Tahoma" w:cs="Tahoma"/>
        </w:rPr>
        <w:t xml:space="preserve"> USA -June 2009 – June 201</w:t>
      </w:r>
    </w:p>
    <w:p w14:paraId="0C648DD7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B26475">
        <w:rPr>
          <w:rFonts w:ascii="Tahoma" w:hAnsi="Tahoma" w:cs="Tahoma"/>
        </w:rPr>
        <w:t>RBS from UK-Aug’ 2008 – May 2009</w:t>
      </w:r>
    </w:p>
    <w:p w14:paraId="08A22B07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proofErr w:type="spellStart"/>
      <w:r w:rsidRPr="00B26475">
        <w:rPr>
          <w:rFonts w:ascii="Tahoma" w:hAnsi="Tahoma" w:cs="Tahoma"/>
        </w:rPr>
        <w:t>Karstadt</w:t>
      </w:r>
      <w:proofErr w:type="spellEnd"/>
      <w:r w:rsidRPr="00B26475">
        <w:rPr>
          <w:rFonts w:ascii="Tahoma" w:hAnsi="Tahoma" w:cs="Tahoma"/>
        </w:rPr>
        <w:t xml:space="preserve"> Quelle (</w:t>
      </w:r>
      <w:proofErr w:type="spellStart"/>
      <w:r w:rsidRPr="00B26475">
        <w:rPr>
          <w:rFonts w:ascii="Tahoma" w:hAnsi="Tahoma" w:cs="Tahoma"/>
        </w:rPr>
        <w:t>Arcandor</w:t>
      </w:r>
      <w:proofErr w:type="spellEnd"/>
      <w:r w:rsidRPr="00B26475">
        <w:rPr>
          <w:rFonts w:ascii="Tahoma" w:hAnsi="Tahoma" w:cs="Tahoma"/>
        </w:rPr>
        <w:t xml:space="preserve"> Ag) from Germany-Mar' 2008 – Aug’2008</w:t>
      </w:r>
    </w:p>
    <w:p w14:paraId="50596EAE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B26475">
        <w:rPr>
          <w:rFonts w:ascii="Tahoma" w:hAnsi="Tahoma" w:cs="Tahoma"/>
        </w:rPr>
        <w:t xml:space="preserve">General Motor from USA – </w:t>
      </w:r>
      <w:r w:rsidR="005E19AD" w:rsidRPr="00B26475">
        <w:rPr>
          <w:rFonts w:ascii="Tahoma" w:hAnsi="Tahoma" w:cs="Tahoma"/>
        </w:rPr>
        <w:t>2</w:t>
      </w:r>
      <w:r w:rsidRPr="00B26475">
        <w:rPr>
          <w:rFonts w:ascii="Tahoma" w:hAnsi="Tahoma" w:cs="Tahoma"/>
        </w:rPr>
        <w:t>007 – March 2008</w:t>
      </w:r>
    </w:p>
    <w:p w14:paraId="11F7D976" w14:textId="77777777" w:rsidR="009E68F5" w:rsidRDefault="009E68F5">
      <w:pPr>
        <w:spacing w:line="312" w:lineRule="atLeast"/>
        <w:rPr>
          <w:rFonts w:ascii="Tahoma" w:hAnsi="Tahoma" w:cs="Tahoma"/>
          <w:b/>
          <w:bCs/>
        </w:rPr>
      </w:pPr>
    </w:p>
    <w:p w14:paraId="6C5E4BF2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78947913" w14:textId="77777777" w:rsidR="00120F50" w:rsidRPr="00263B8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Supporting applications and handling tickets with respect to the SLA rules. </w:t>
      </w:r>
    </w:p>
    <w:p w14:paraId="72F5B8F9" w14:textId="77777777" w:rsidR="00120F50" w:rsidRPr="00263B8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57C61806" w14:textId="77777777" w:rsidR="001F21C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1F21C0">
        <w:rPr>
          <w:rFonts w:ascii="Tahoma" w:hAnsi="Tahoma" w:cs="Tahoma"/>
        </w:rPr>
        <w:t xml:space="preserve">Prepared HLE, DLE and Technical design documents for development Process. </w:t>
      </w:r>
    </w:p>
    <w:p w14:paraId="659489DA" w14:textId="77777777" w:rsidR="001F21C0" w:rsidRDefault="001F21C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defining </w:t>
      </w:r>
      <w:r w:rsidR="007A7B3B">
        <w:rPr>
          <w:rFonts w:ascii="Tahoma" w:hAnsi="Tahoma" w:cs="Tahoma"/>
        </w:rPr>
        <w:t>database-mapping</w:t>
      </w:r>
      <w:r>
        <w:rPr>
          <w:rFonts w:ascii="Tahoma" w:hAnsi="Tahoma" w:cs="Tahoma"/>
        </w:rPr>
        <w:t xml:space="preserve"> relationships to Java domain objects using Hibernate and JPA Annotation.</w:t>
      </w:r>
    </w:p>
    <w:p w14:paraId="0E794AB6" w14:textId="77777777" w:rsidR="001F21C0" w:rsidRDefault="001F21C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writing service and DAO components using Hibernate and spring.</w:t>
      </w:r>
    </w:p>
    <w:p w14:paraId="5E33EBC7" w14:textId="77777777" w:rsidR="007A7B3B" w:rsidRDefault="007A7B3B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Involved in Designed and developed external REST APIs using </w:t>
      </w:r>
      <w:r>
        <w:rPr>
          <w:rFonts w:ascii="Tahoma" w:hAnsi="Tahoma" w:cs="Tahoma"/>
        </w:rPr>
        <w:t>Apache CXF</w:t>
      </w:r>
    </w:p>
    <w:p w14:paraId="08E90BF6" w14:textId="77777777" w:rsidR="00120F50" w:rsidRPr="001F21C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 w:rsidRPr="001F21C0">
        <w:rPr>
          <w:rFonts w:ascii="Tahoma" w:hAnsi="Tahoma" w:cs="Tahoma"/>
        </w:rPr>
        <w:t xml:space="preserve">the </w:t>
      </w:r>
      <w:r w:rsidR="00E0050F" w:rsidRPr="001F21C0">
        <w:rPr>
          <w:rFonts w:ascii="Tahoma" w:hAnsi="Tahoma" w:cs="Tahoma"/>
        </w:rPr>
        <w:t>front-end</w:t>
      </w:r>
      <w:r w:rsidR="00120F50" w:rsidRPr="001F21C0">
        <w:rPr>
          <w:rFonts w:ascii="Tahoma" w:hAnsi="Tahoma" w:cs="Tahoma"/>
        </w:rPr>
        <w:t xml:space="preserve"> development by JSP, JSTL HTML, </w:t>
      </w:r>
      <w:r w:rsidR="002A3A2D" w:rsidRPr="00263B80">
        <w:rPr>
          <w:rFonts w:ascii="Tahoma" w:hAnsi="Tahoma" w:cs="Tahoma"/>
        </w:rPr>
        <w:t xml:space="preserve">XML, XSL, XSLT, </w:t>
      </w:r>
      <w:r w:rsidR="00120F50" w:rsidRPr="001F21C0">
        <w:rPr>
          <w:rFonts w:ascii="Tahoma" w:hAnsi="Tahoma" w:cs="Tahoma"/>
        </w:rPr>
        <w:t>CSS</w:t>
      </w:r>
      <w:r w:rsidR="000919A6" w:rsidRPr="001F21C0">
        <w:rPr>
          <w:rFonts w:ascii="Tahoma" w:hAnsi="Tahoma" w:cs="Tahoma"/>
        </w:rPr>
        <w:t>,</w:t>
      </w:r>
      <w:r w:rsidR="000919A6" w:rsidRPr="00263B80">
        <w:rPr>
          <w:rFonts w:ascii="Tahoma" w:hAnsi="Tahoma" w:cs="Tahoma"/>
        </w:rPr>
        <w:t xml:space="preserve"> </w:t>
      </w:r>
      <w:proofErr w:type="spellStart"/>
      <w:r w:rsidR="00254F2D" w:rsidRPr="00263B80">
        <w:rPr>
          <w:rFonts w:ascii="Tahoma" w:hAnsi="Tahoma" w:cs="Tahoma"/>
        </w:rPr>
        <w:t>JQuery</w:t>
      </w:r>
      <w:proofErr w:type="spellEnd"/>
      <w:r w:rsidR="00254F2D" w:rsidRPr="00263B80">
        <w:rPr>
          <w:rFonts w:ascii="Tahoma" w:hAnsi="Tahoma" w:cs="Tahoma"/>
        </w:rPr>
        <w:t xml:space="preserve"> </w:t>
      </w:r>
      <w:r w:rsidR="00254F2D" w:rsidRPr="001F21C0">
        <w:rPr>
          <w:rFonts w:ascii="Tahoma" w:hAnsi="Tahoma" w:cs="Tahoma"/>
        </w:rPr>
        <w:t>and</w:t>
      </w:r>
      <w:r w:rsidR="00E245B1">
        <w:rPr>
          <w:rFonts w:ascii="Tahoma" w:hAnsi="Tahoma" w:cs="Tahoma"/>
        </w:rPr>
        <w:t xml:space="preserve"> Ajax in Struts </w:t>
      </w:r>
      <w:r w:rsidR="00DA7F4C">
        <w:rPr>
          <w:rFonts w:ascii="Tahoma" w:hAnsi="Tahoma" w:cs="Tahoma"/>
        </w:rPr>
        <w:t>framework</w:t>
      </w:r>
      <w:r w:rsidR="00E245B1">
        <w:rPr>
          <w:rFonts w:ascii="Tahoma" w:hAnsi="Tahoma" w:cs="Tahoma"/>
        </w:rPr>
        <w:t>.</w:t>
      </w:r>
    </w:p>
    <w:p w14:paraId="6F7C8799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agile software development approach such as daily status meetings and continues integration and TDD.</w:t>
      </w:r>
    </w:p>
    <w:p w14:paraId="176AF15F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 xml:space="preserve">the </w:t>
      </w:r>
      <w:proofErr w:type="gramStart"/>
      <w:r w:rsidR="00120F50">
        <w:rPr>
          <w:rFonts w:ascii="Tahoma" w:hAnsi="Tahoma" w:cs="Tahoma"/>
        </w:rPr>
        <w:t>Test Driven</w:t>
      </w:r>
      <w:proofErr w:type="gramEnd"/>
      <w:r w:rsidR="00120F50">
        <w:rPr>
          <w:rFonts w:ascii="Tahoma" w:hAnsi="Tahoma" w:cs="Tahoma"/>
        </w:rPr>
        <w:t xml:space="preserve"> Development implementation and Source Control configuration and TDD, </w:t>
      </w:r>
    </w:p>
    <w:p w14:paraId="7CBA757E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E0050F">
        <w:rPr>
          <w:rFonts w:ascii="Tahoma" w:hAnsi="Tahoma" w:cs="Tahoma"/>
        </w:rPr>
        <w:t xml:space="preserve">supporting </w:t>
      </w:r>
      <w:r w:rsidR="00C54091">
        <w:rPr>
          <w:rFonts w:ascii="Tahoma" w:hAnsi="Tahoma" w:cs="Tahoma"/>
        </w:rPr>
        <w:t>UAT and</w:t>
      </w:r>
      <w:r>
        <w:rPr>
          <w:rFonts w:ascii="Tahoma" w:hAnsi="Tahoma" w:cs="Tahoma"/>
        </w:rPr>
        <w:t xml:space="preserve"> Production deployments </w:t>
      </w:r>
      <w:r w:rsidR="00C1105A">
        <w:rPr>
          <w:rFonts w:ascii="Tahoma" w:hAnsi="Tahoma" w:cs="Tahoma"/>
        </w:rPr>
        <w:t>(Unix Box)</w:t>
      </w:r>
      <w:r w:rsidR="00184E87">
        <w:rPr>
          <w:rFonts w:ascii="Tahoma" w:hAnsi="Tahoma" w:cs="Tahoma"/>
        </w:rPr>
        <w:t xml:space="preserve"> </w:t>
      </w:r>
      <w:r w:rsidR="00C54091">
        <w:rPr>
          <w:rFonts w:ascii="Tahoma" w:hAnsi="Tahoma" w:cs="Tahoma"/>
        </w:rPr>
        <w:t>and preparation</w:t>
      </w:r>
      <w:r>
        <w:rPr>
          <w:rFonts w:ascii="Tahoma" w:hAnsi="Tahoma" w:cs="Tahoma"/>
        </w:rPr>
        <w:t xml:space="preserve"> of release notes for various releases and deployments</w:t>
      </w:r>
    </w:p>
    <w:p w14:paraId="183A5484" w14:textId="77777777" w:rsidR="00120F50" w:rsidRDefault="00120F50">
      <w:pPr>
        <w:tabs>
          <w:tab w:val="left" w:pos="16920"/>
        </w:tabs>
        <w:spacing w:line="312" w:lineRule="atLeast"/>
        <w:ind w:left="360"/>
        <w:jc w:val="left"/>
        <w:rPr>
          <w:rFonts w:ascii="Tahoma" w:hAnsi="Tahoma" w:cs="Tahoma"/>
        </w:rPr>
      </w:pPr>
    </w:p>
    <w:p w14:paraId="10C91B9B" w14:textId="77777777" w:rsidR="00120F50" w:rsidRDefault="00954283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Company:</w:t>
      </w:r>
      <w:r>
        <w:rPr>
          <w:rFonts w:ascii="Tahoma" w:hAnsi="Tahoma" w:cs="Tahoma"/>
          <w:b/>
          <w:bCs/>
        </w:rPr>
        <w:tab/>
      </w:r>
      <w:r w:rsidR="008D1EA7" w:rsidRPr="008D1EA7">
        <w:rPr>
          <w:rFonts w:ascii="Verdana" w:hAnsi="Verdana"/>
          <w:b/>
        </w:rPr>
        <w:t>Capgemini</w:t>
      </w:r>
      <w:r w:rsidR="0008361F">
        <w:rPr>
          <w:rFonts w:ascii="Tahoma" w:hAnsi="Tahoma" w:cs="Tahoma"/>
          <w:b/>
          <w:bCs/>
        </w:rPr>
        <w:t>, India</w:t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  <w:t xml:space="preserve">                            </w:t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 xml:space="preserve">Feb’ 2006 – </w:t>
      </w:r>
      <w:r w:rsidR="007472C5">
        <w:rPr>
          <w:rFonts w:ascii="Tahoma" w:hAnsi="Tahoma" w:cs="Tahoma"/>
          <w:b/>
          <w:bCs/>
        </w:rPr>
        <w:t>Sept</w:t>
      </w:r>
      <w:r w:rsidR="00120F50">
        <w:rPr>
          <w:rFonts w:ascii="Tahoma" w:hAnsi="Tahoma" w:cs="Tahoma"/>
          <w:b/>
          <w:bCs/>
        </w:rPr>
        <w:t xml:space="preserve"> 2007 </w:t>
      </w:r>
    </w:p>
    <w:p w14:paraId="0E34C002" w14:textId="77777777" w:rsidR="00120F50" w:rsidRDefault="00120F50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Position:</w:t>
      </w:r>
      <w:r>
        <w:rPr>
          <w:rFonts w:ascii="Tahoma" w:hAnsi="Tahoma" w:cs="Tahoma"/>
          <w:b/>
          <w:bCs/>
        </w:rPr>
        <w:tab/>
      </w:r>
      <w:r w:rsidR="007472C5" w:rsidRPr="007472C5">
        <w:rPr>
          <w:rFonts w:ascii="Tahoma" w:hAnsi="Tahoma" w:cs="Tahoma"/>
          <w:b/>
          <w:bCs/>
        </w:rPr>
        <w:t>Associate Consultant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18B6D722" w14:textId="77777777" w:rsidR="00120F50" w:rsidRDefault="00120F50">
      <w:pPr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Skills</w:t>
      </w:r>
      <w:r>
        <w:rPr>
          <w:rFonts w:ascii="Tahoma" w:hAnsi="Tahoma" w:cs="Tahoma"/>
        </w:rPr>
        <w:t xml:space="preserve"> </w:t>
      </w:r>
      <w:r w:rsidR="00581831">
        <w:rPr>
          <w:rFonts w:ascii="Verdana" w:hAnsi="Verdana" w:cs="Tahoma"/>
        </w:rPr>
        <w:t>Ja</w:t>
      </w:r>
      <w:r w:rsidR="00581831" w:rsidRPr="00D25ACB">
        <w:rPr>
          <w:rFonts w:ascii="Tahoma" w:hAnsi="Tahoma" w:cs="Tahoma"/>
        </w:rPr>
        <w:t>va</w:t>
      </w:r>
      <w:r w:rsidRPr="00D25ACB">
        <w:rPr>
          <w:rFonts w:ascii="Tahoma" w:hAnsi="Tahoma" w:cs="Tahoma"/>
        </w:rPr>
        <w:t xml:space="preserve">, Struts 1.4, Servlet, JSP, </w:t>
      </w:r>
      <w:r>
        <w:rPr>
          <w:rFonts w:ascii="Tahoma" w:hAnsi="Tahoma" w:cs="Tahoma"/>
        </w:rPr>
        <w:t>AJAX, Java Scripts</w:t>
      </w:r>
      <w:r w:rsidR="00E471D9">
        <w:rPr>
          <w:rFonts w:ascii="Tahoma" w:hAnsi="Tahoma" w:cs="Tahoma"/>
        </w:rPr>
        <w:t xml:space="preserve">, </w:t>
      </w:r>
      <w:r w:rsidR="00E471D9" w:rsidRPr="00D25ACB">
        <w:rPr>
          <w:rFonts w:ascii="Tahoma" w:hAnsi="Tahoma" w:cs="Tahoma"/>
        </w:rPr>
        <w:t>Hibernate</w:t>
      </w:r>
      <w:r w:rsidRPr="00D25ACB">
        <w:rPr>
          <w:rFonts w:ascii="Tahoma" w:hAnsi="Tahoma" w:cs="Tahoma"/>
        </w:rPr>
        <w:t>, Spring (Web flow, IOC, ORM</w:t>
      </w:r>
      <w:r w:rsidR="00774873" w:rsidRPr="00D25ACB">
        <w:rPr>
          <w:rFonts w:ascii="Tahoma" w:hAnsi="Tahoma" w:cs="Tahoma"/>
        </w:rPr>
        <w:t>, AOP</w:t>
      </w:r>
      <w:r w:rsidRPr="00D25ACB">
        <w:rPr>
          <w:rFonts w:ascii="Tahoma" w:hAnsi="Tahoma" w:cs="Tahoma"/>
        </w:rPr>
        <w:t>), Tiles</w:t>
      </w:r>
      <w:r w:rsidR="004D1E99" w:rsidRPr="00D25ACB">
        <w:rPr>
          <w:rFonts w:ascii="Tahoma" w:hAnsi="Tahoma" w:cs="Tahoma"/>
        </w:rPr>
        <w:t>, Webservice</w:t>
      </w:r>
      <w:r w:rsidRPr="00D25ACB">
        <w:rPr>
          <w:rFonts w:ascii="Tahoma" w:hAnsi="Tahoma" w:cs="Tahoma"/>
        </w:rPr>
        <w:t xml:space="preserve">, XML, </w:t>
      </w:r>
      <w:r>
        <w:rPr>
          <w:rFonts w:ascii="Tahoma" w:hAnsi="Tahoma" w:cs="Tahoma"/>
        </w:rPr>
        <w:t>XSLT, My-eclipse,</w:t>
      </w:r>
      <w:r w:rsidR="00D6024D">
        <w:rPr>
          <w:rFonts w:ascii="Tahoma" w:hAnsi="Tahoma" w:cs="Tahoma"/>
        </w:rPr>
        <w:t xml:space="preserve"> </w:t>
      </w:r>
      <w:r w:rsidR="009D42F9">
        <w:rPr>
          <w:rFonts w:ascii="Tahoma" w:hAnsi="Tahoma" w:cs="Tahoma"/>
        </w:rPr>
        <w:t xml:space="preserve">JMS, </w:t>
      </w:r>
      <w:r w:rsidR="00D6024D" w:rsidRPr="00D25ACB">
        <w:rPr>
          <w:rFonts w:ascii="Tahoma" w:hAnsi="Tahoma" w:cs="Tahoma"/>
        </w:rPr>
        <w:t>Maven,</w:t>
      </w:r>
      <w:r w:rsidR="0089336E">
        <w:rPr>
          <w:rFonts w:ascii="Tahoma" w:hAnsi="Tahoma" w:cs="Tahoma"/>
        </w:rPr>
        <w:t xml:space="preserve"> Agile, CSV.</w:t>
      </w:r>
    </w:p>
    <w:p w14:paraId="5BCCC304" w14:textId="2F1A69CD" w:rsidR="00B34467" w:rsidRDefault="007472C5" w:rsidP="007472C5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Description</w:t>
      </w:r>
      <w:r>
        <w:rPr>
          <w:rFonts w:ascii="Tahoma" w:hAnsi="Tahoma" w:cs="Tahoma"/>
          <w:b/>
          <w:color w:val="000000"/>
          <w:lang w:val="en-GB"/>
        </w:rPr>
        <w:t xml:space="preserve">: </w:t>
      </w:r>
      <w:r w:rsidRPr="00A10FDC">
        <w:rPr>
          <w:rFonts w:ascii="Tahoma" w:hAnsi="Tahoma" w:cs="Tahoma"/>
          <w:color w:val="000000"/>
          <w:lang w:val="en-GB"/>
        </w:rPr>
        <w:t>I was part of offshore development team in India</w:t>
      </w:r>
      <w:r>
        <w:rPr>
          <w:rFonts w:ascii="Tahoma" w:hAnsi="Tahoma" w:cs="Tahoma"/>
          <w:color w:val="000000"/>
          <w:lang w:val="en-GB"/>
        </w:rPr>
        <w:t xml:space="preserve"> to </w:t>
      </w:r>
      <w:r w:rsidRPr="00A10FDC">
        <w:rPr>
          <w:rFonts w:ascii="Tahoma" w:hAnsi="Tahoma" w:cs="Tahoma"/>
          <w:color w:val="000000"/>
          <w:lang w:val="en-GB"/>
        </w:rPr>
        <w:t xml:space="preserve">supporting varies </w:t>
      </w:r>
      <w:r>
        <w:rPr>
          <w:rFonts w:ascii="Tahoma" w:hAnsi="Tahoma" w:cs="Tahoma"/>
          <w:color w:val="000000"/>
          <w:lang w:val="en-GB"/>
        </w:rPr>
        <w:t xml:space="preserve">clients from varies countries. </w:t>
      </w:r>
    </w:p>
    <w:p w14:paraId="59624EF0" w14:textId="77777777" w:rsidR="00B34467" w:rsidRDefault="00B34467" w:rsidP="007472C5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</w:p>
    <w:p w14:paraId="642E6C3E" w14:textId="77777777" w:rsidR="007472C5" w:rsidRPr="007472C5" w:rsidRDefault="007472C5">
      <w:pPr>
        <w:spacing w:line="312" w:lineRule="atLeast"/>
        <w:jc w:val="left"/>
        <w:rPr>
          <w:rFonts w:ascii="Tahoma" w:hAnsi="Tahoma" w:cs="Tahoma"/>
          <w:b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Clients:</w:t>
      </w:r>
    </w:p>
    <w:p w14:paraId="63FB7AA9" w14:textId="77777777" w:rsidR="007472C5" w:rsidRPr="007472C5" w:rsidRDefault="007472C5" w:rsidP="007472C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7472C5">
        <w:rPr>
          <w:rFonts w:ascii="Tahoma" w:hAnsi="Tahoma" w:cs="Tahoma"/>
        </w:rPr>
        <w:t>Lehman from UK-May’ 2007 – Aug' 2007</w:t>
      </w:r>
    </w:p>
    <w:p w14:paraId="419D9410" w14:textId="77777777" w:rsidR="007472C5" w:rsidRDefault="007472C5" w:rsidP="007472C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7472C5">
        <w:rPr>
          <w:rFonts w:ascii="Tahoma" w:hAnsi="Tahoma" w:cs="Tahoma"/>
        </w:rPr>
        <w:t>Manheim from USA-Feb’ 2006 – April 2007</w:t>
      </w:r>
    </w:p>
    <w:p w14:paraId="55460E84" w14:textId="77777777" w:rsidR="00DE4331" w:rsidRDefault="00DE4331" w:rsidP="00DE4331">
      <w:pPr>
        <w:tabs>
          <w:tab w:val="left" w:pos="17280"/>
        </w:tabs>
        <w:spacing w:line="312" w:lineRule="atLeast"/>
        <w:ind w:left="360"/>
        <w:rPr>
          <w:rFonts w:ascii="Tahoma" w:hAnsi="Tahoma" w:cs="Tahoma"/>
        </w:rPr>
      </w:pPr>
    </w:p>
    <w:p w14:paraId="7BA7BC96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CFAB024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>the design and development of Software solutions development environment.</w:t>
      </w:r>
    </w:p>
    <w:p w14:paraId="68443369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defining data base schema and mapping relationships to Java domain objects using Hibernate.</w:t>
      </w:r>
    </w:p>
    <w:p w14:paraId="1B75375C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writing service and DAO components using Hibernate and spring.</w:t>
      </w:r>
    </w:p>
    <w:p w14:paraId="7AD993B1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 xml:space="preserve">the </w:t>
      </w:r>
      <w:r w:rsidR="00E471D9">
        <w:rPr>
          <w:rFonts w:ascii="Tahoma" w:hAnsi="Tahoma" w:cs="Tahoma"/>
        </w:rPr>
        <w:t>front-end</w:t>
      </w:r>
      <w:r w:rsidR="00120F50">
        <w:rPr>
          <w:rFonts w:ascii="Tahoma" w:hAnsi="Tahoma" w:cs="Tahoma"/>
        </w:rPr>
        <w:t xml:space="preserve"> development by JSP, JSTL HTML, CSS and Ajax in Struts </w:t>
      </w:r>
      <w:r w:rsidR="004D1E99">
        <w:rPr>
          <w:rFonts w:ascii="Tahoma" w:hAnsi="Tahoma" w:cs="Tahoma"/>
        </w:rPr>
        <w:t>framework</w:t>
      </w:r>
      <w:r w:rsidR="00120F50">
        <w:rPr>
          <w:rFonts w:ascii="Tahoma" w:hAnsi="Tahoma" w:cs="Tahoma"/>
        </w:rPr>
        <w:t xml:space="preserve">. </w:t>
      </w:r>
    </w:p>
    <w:p w14:paraId="0803F440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 xml:space="preserve">the implementation of </w:t>
      </w:r>
      <w:r w:rsidR="00E471D9">
        <w:rPr>
          <w:rFonts w:ascii="Tahoma" w:hAnsi="Tahoma" w:cs="Tahoma"/>
        </w:rPr>
        <w:t>spring</w:t>
      </w:r>
      <w:r w:rsidR="00120F50">
        <w:rPr>
          <w:rFonts w:ascii="Tahoma" w:hAnsi="Tahoma" w:cs="Tahoma"/>
        </w:rPr>
        <w:t xml:space="preserve"> core </w:t>
      </w:r>
      <w:r w:rsidR="004D1E99">
        <w:rPr>
          <w:rFonts w:ascii="Tahoma" w:hAnsi="Tahoma" w:cs="Tahoma"/>
        </w:rPr>
        <w:t>framework</w:t>
      </w:r>
      <w:r w:rsidR="00120F50">
        <w:rPr>
          <w:rFonts w:ascii="Tahoma" w:hAnsi="Tahoma" w:cs="Tahoma"/>
        </w:rPr>
        <w:t xml:space="preserve"> and Spring web flow.</w:t>
      </w:r>
    </w:p>
    <w:p w14:paraId="1ABDF3F9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writing web service client using WSDL service </w:t>
      </w:r>
    </w:p>
    <w:p w14:paraId="04455E31" w14:textId="77777777" w:rsidR="00120F50" w:rsidRDefault="00120F50">
      <w:pPr>
        <w:numPr>
          <w:ilvl w:val="0"/>
          <w:numId w:val="3"/>
        </w:numPr>
        <w:tabs>
          <w:tab w:val="left" w:pos="15120"/>
        </w:tabs>
        <w:spacing w:line="312" w:lineRule="atLeast"/>
        <w:ind w:left="360" w:firstLine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agile software development approach such as creating Junit test cases by following TDD approach, participating in daily status meetings, frequent releases, re-factoring the code.</w:t>
      </w:r>
    </w:p>
    <w:p w14:paraId="743B4342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</w:p>
    <w:p w14:paraId="2090236E" w14:textId="77777777" w:rsidR="00120F50" w:rsidRDefault="00954283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Company:</w:t>
      </w:r>
      <w:r>
        <w:rPr>
          <w:rFonts w:ascii="Tahoma" w:hAnsi="Tahoma" w:cs="Tahoma"/>
          <w:b/>
          <w:bCs/>
        </w:rPr>
        <w:tab/>
        <w:t>CMC India</w:t>
      </w:r>
      <w:r w:rsidR="00120F50">
        <w:rPr>
          <w:rFonts w:ascii="Tahoma" w:hAnsi="Tahoma" w:cs="Tahoma"/>
          <w:b/>
          <w:bCs/>
        </w:rPr>
        <w:t xml:space="preserve">                   </w:t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  <w:t xml:space="preserve">                      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>Sept' 2004 – July 2005</w:t>
      </w:r>
    </w:p>
    <w:p w14:paraId="54ABEE87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 xml:space="preserve">Software Engineer </w:t>
      </w:r>
    </w:p>
    <w:p w14:paraId="62EA9A64" w14:textId="77777777" w:rsidR="00120F50" w:rsidRDefault="00120F50">
      <w:pPr>
        <w:spacing w:line="312" w:lineRule="atLeast"/>
        <w:rPr>
          <w:rFonts w:ascii="Verdana" w:hAnsi="Verdana" w:cs="Tahoma"/>
          <w:b/>
          <w:bCs/>
        </w:rPr>
      </w:pPr>
      <w:r>
        <w:rPr>
          <w:rFonts w:ascii="Tahoma" w:hAnsi="Tahoma" w:cs="Tahoma"/>
          <w:b/>
          <w:bCs/>
        </w:rPr>
        <w:t>Project Title:</w:t>
      </w:r>
      <w:r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</w:rPr>
        <w:t>Yard Management System</w:t>
      </w:r>
    </w:p>
    <w:p w14:paraId="5D31D700" w14:textId="77777777" w:rsidR="00120F50" w:rsidRDefault="00120F50">
      <w:pPr>
        <w:spacing w:line="312" w:lineRule="atLeast"/>
        <w:jc w:val="left"/>
        <w:rPr>
          <w:rFonts w:ascii="Verdana" w:hAnsi="Verdana" w:cs="Tahoma"/>
          <w:lang w:val="fr-FR"/>
        </w:rPr>
      </w:pPr>
      <w:r>
        <w:rPr>
          <w:rFonts w:ascii="Tahoma" w:hAnsi="Tahoma" w:cs="Tahoma"/>
          <w:b/>
        </w:rPr>
        <w:t xml:space="preserve">Skills: </w:t>
      </w:r>
      <w:r w:rsidR="00DD5DDB" w:rsidRPr="00E8186D">
        <w:rPr>
          <w:rFonts w:ascii="Tahoma" w:hAnsi="Tahoma" w:cs="Tahoma"/>
        </w:rPr>
        <w:t>Java,</w:t>
      </w:r>
      <w:r w:rsidRPr="00E8186D">
        <w:rPr>
          <w:rFonts w:ascii="Tahoma" w:hAnsi="Tahoma" w:cs="Tahoma"/>
        </w:rPr>
        <w:t xml:space="preserve"> Struts 1.2, Servlet, JSP, HTML, CSS, Oracle, </w:t>
      </w:r>
      <w:r w:rsidR="003F6AC0" w:rsidRPr="00E8186D">
        <w:rPr>
          <w:rFonts w:ascii="Tahoma" w:hAnsi="Tahoma" w:cs="Tahoma"/>
        </w:rPr>
        <w:t>and Tomcat</w:t>
      </w:r>
      <w:r w:rsidRPr="00E8186D">
        <w:rPr>
          <w:rFonts w:ascii="Tahoma" w:hAnsi="Tahoma" w:cs="Tahoma"/>
        </w:rPr>
        <w:t>.</w:t>
      </w:r>
    </w:p>
    <w:p w14:paraId="5C1211AF" w14:textId="77777777" w:rsidR="001D3372" w:rsidRDefault="006758BA">
      <w:pPr>
        <w:spacing w:line="312" w:lineRule="atLeast"/>
        <w:jc w:val="left"/>
        <w:rPr>
          <w:rFonts w:ascii="Tahoma" w:hAnsi="Tahoma" w:cs="Tahoma"/>
          <w:b/>
          <w:bCs/>
        </w:rPr>
      </w:pPr>
      <w:r w:rsidRPr="00A10FDC">
        <w:rPr>
          <w:rFonts w:ascii="Tahoma" w:hAnsi="Tahoma" w:cs="Tahoma"/>
          <w:b/>
          <w:color w:val="000000"/>
          <w:lang w:val="en-GB"/>
        </w:rPr>
        <w:t>Clients:</w:t>
      </w:r>
      <w:r>
        <w:rPr>
          <w:rFonts w:ascii="Tahoma" w:hAnsi="Tahoma" w:cs="Tahoma"/>
          <w:b/>
          <w:color w:val="000000"/>
          <w:lang w:val="en-GB"/>
        </w:rPr>
        <w:tab/>
      </w:r>
      <w:r>
        <w:rPr>
          <w:rFonts w:ascii="Tahoma" w:hAnsi="Tahoma" w:cs="Tahoma"/>
          <w:b/>
          <w:bCs/>
        </w:rPr>
        <w:t>NAY (K), Cochin</w:t>
      </w:r>
    </w:p>
    <w:p w14:paraId="3C3D5BFD" w14:textId="77777777" w:rsidR="0081512A" w:rsidRPr="006758BA" w:rsidRDefault="0081512A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  <w:b/>
          <w:color w:val="000000"/>
          <w:lang w:val="en-GB"/>
        </w:rPr>
      </w:pPr>
    </w:p>
    <w:p w14:paraId="18FEC497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00C899DE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Design, developing &amp; bug fixing of View Reports and other modules module </w:t>
      </w:r>
    </w:p>
    <w:p w14:paraId="2AC3984A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Proposed alternative solution in Provider project for the file download component </w:t>
      </w:r>
    </w:p>
    <w:p w14:paraId="2CB62308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Defect tracking and release management activities.</w:t>
      </w:r>
    </w:p>
    <w:p w14:paraId="626AA835" w14:textId="77777777" w:rsidR="00120F50" w:rsidRPr="002B18CF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onsite functional, status and defect management calls. </w:t>
      </w:r>
    </w:p>
    <w:sectPr w:rsidR="00120F50" w:rsidRPr="002B18CF">
      <w:headerReference w:type="default" r:id="rId9"/>
      <w:footerReference w:type="default" r:id="rId10"/>
      <w:pgSz w:w="12240" w:h="15840"/>
      <w:pgMar w:top="510" w:right="567" w:bottom="510" w:left="567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A546" w14:textId="77777777" w:rsidR="00235D0B" w:rsidRDefault="00235D0B">
      <w:pPr>
        <w:spacing w:line="240" w:lineRule="auto"/>
      </w:pPr>
      <w:r>
        <w:separator/>
      </w:r>
    </w:p>
  </w:endnote>
  <w:endnote w:type="continuationSeparator" w:id="0">
    <w:p w14:paraId="530E149E" w14:textId="77777777" w:rsidR="00235D0B" w:rsidRDefault="00235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18" w14:textId="77777777" w:rsidR="00120F50" w:rsidRDefault="00120F50">
    <w:pPr>
      <w:pStyle w:val="Footer"/>
      <w:jc w:val="center"/>
      <w:rPr>
        <w:lang w:val="en-IN"/>
      </w:rPr>
    </w:pPr>
    <w:r>
      <w:fldChar w:fldCharType="begin"/>
    </w:r>
    <w:r>
      <w:instrText xml:space="preserve"> PAGE </w:instrText>
    </w:r>
    <w:r>
      <w:fldChar w:fldCharType="separate"/>
    </w:r>
    <w:r w:rsidR="00E047C5">
      <w:rPr>
        <w:noProof/>
      </w:rPr>
      <w:t>3</w:t>
    </w:r>
    <w:r>
      <w:fldChar w:fldCharType="end"/>
    </w:r>
  </w:p>
  <w:p w14:paraId="38420A99" w14:textId="77777777" w:rsidR="00120F50" w:rsidRDefault="00120F50">
    <w:pPr>
      <w:tabs>
        <w:tab w:val="center" w:pos="5552"/>
        <w:tab w:val="right" w:pos="11105"/>
      </w:tabs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9637" w14:textId="77777777" w:rsidR="00235D0B" w:rsidRDefault="00235D0B">
      <w:pPr>
        <w:spacing w:line="240" w:lineRule="auto"/>
      </w:pPr>
      <w:r>
        <w:separator/>
      </w:r>
    </w:p>
  </w:footnote>
  <w:footnote w:type="continuationSeparator" w:id="0">
    <w:p w14:paraId="6903A2F1" w14:textId="77777777" w:rsidR="00235D0B" w:rsidRDefault="00235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1EB0" w14:textId="77777777" w:rsidR="00120F50" w:rsidRDefault="00120F50">
    <w:pPr>
      <w:tabs>
        <w:tab w:val="center" w:pos="5552"/>
        <w:tab w:val="right" w:pos="11105"/>
      </w:tabs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0CB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B596790"/>
    <w:multiLevelType w:val="hybridMultilevel"/>
    <w:tmpl w:val="7F2A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5245B"/>
    <w:multiLevelType w:val="hybridMultilevel"/>
    <w:tmpl w:val="3008267A"/>
    <w:lvl w:ilvl="0" w:tplc="F6A6F6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F3195"/>
    <w:multiLevelType w:val="hybridMultilevel"/>
    <w:tmpl w:val="AAB67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>
    <w:abstractNumId w:val="0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4D"/>
    <w:rsid w:val="000000E3"/>
    <w:rsid w:val="00001D26"/>
    <w:rsid w:val="00004192"/>
    <w:rsid w:val="00004BE3"/>
    <w:rsid w:val="00010696"/>
    <w:rsid w:val="000242B5"/>
    <w:rsid w:val="00025CDC"/>
    <w:rsid w:val="00035CD1"/>
    <w:rsid w:val="00040F61"/>
    <w:rsid w:val="00042943"/>
    <w:rsid w:val="000445CD"/>
    <w:rsid w:val="0005336C"/>
    <w:rsid w:val="00064CD5"/>
    <w:rsid w:val="000653D6"/>
    <w:rsid w:val="00065A1E"/>
    <w:rsid w:val="0007031F"/>
    <w:rsid w:val="00071429"/>
    <w:rsid w:val="0007546C"/>
    <w:rsid w:val="000754E6"/>
    <w:rsid w:val="00075CCA"/>
    <w:rsid w:val="00080045"/>
    <w:rsid w:val="0008361F"/>
    <w:rsid w:val="00084A57"/>
    <w:rsid w:val="00086AFF"/>
    <w:rsid w:val="000919A6"/>
    <w:rsid w:val="000A3EFA"/>
    <w:rsid w:val="000A7313"/>
    <w:rsid w:val="000B18E8"/>
    <w:rsid w:val="000B751C"/>
    <w:rsid w:val="000C4223"/>
    <w:rsid w:val="000C4B20"/>
    <w:rsid w:val="000C56A9"/>
    <w:rsid w:val="000C5F0A"/>
    <w:rsid w:val="000D17B7"/>
    <w:rsid w:val="000D44BF"/>
    <w:rsid w:val="000D4A29"/>
    <w:rsid w:val="000E064F"/>
    <w:rsid w:val="000E4C6D"/>
    <w:rsid w:val="000E5CA1"/>
    <w:rsid w:val="000F2FE4"/>
    <w:rsid w:val="000F3005"/>
    <w:rsid w:val="00100887"/>
    <w:rsid w:val="00106DF6"/>
    <w:rsid w:val="00113380"/>
    <w:rsid w:val="00115E49"/>
    <w:rsid w:val="00120F50"/>
    <w:rsid w:val="00125E83"/>
    <w:rsid w:val="001272EC"/>
    <w:rsid w:val="00135885"/>
    <w:rsid w:val="00136038"/>
    <w:rsid w:val="0015032A"/>
    <w:rsid w:val="00150F69"/>
    <w:rsid w:val="0015318E"/>
    <w:rsid w:val="001541B5"/>
    <w:rsid w:val="00162D25"/>
    <w:rsid w:val="00163828"/>
    <w:rsid w:val="00170AE8"/>
    <w:rsid w:val="00177561"/>
    <w:rsid w:val="0018231D"/>
    <w:rsid w:val="00184E87"/>
    <w:rsid w:val="001A08BB"/>
    <w:rsid w:val="001A3211"/>
    <w:rsid w:val="001B0F52"/>
    <w:rsid w:val="001B2D2F"/>
    <w:rsid w:val="001C2D56"/>
    <w:rsid w:val="001C5108"/>
    <w:rsid w:val="001C616F"/>
    <w:rsid w:val="001C7363"/>
    <w:rsid w:val="001D3372"/>
    <w:rsid w:val="001D7BC0"/>
    <w:rsid w:val="001E0FEA"/>
    <w:rsid w:val="001E18C1"/>
    <w:rsid w:val="001E2AA2"/>
    <w:rsid w:val="001E64E0"/>
    <w:rsid w:val="001F21C0"/>
    <w:rsid w:val="00204563"/>
    <w:rsid w:val="00206420"/>
    <w:rsid w:val="002078B8"/>
    <w:rsid w:val="00211209"/>
    <w:rsid w:val="00211EFD"/>
    <w:rsid w:val="0021483B"/>
    <w:rsid w:val="00216C65"/>
    <w:rsid w:val="0022144D"/>
    <w:rsid w:val="00225E38"/>
    <w:rsid w:val="002305C8"/>
    <w:rsid w:val="00230A9A"/>
    <w:rsid w:val="00233D76"/>
    <w:rsid w:val="00235D0B"/>
    <w:rsid w:val="002418E3"/>
    <w:rsid w:val="002442DD"/>
    <w:rsid w:val="00244829"/>
    <w:rsid w:val="0024586A"/>
    <w:rsid w:val="0024628B"/>
    <w:rsid w:val="00254F2D"/>
    <w:rsid w:val="00255ABB"/>
    <w:rsid w:val="00263B80"/>
    <w:rsid w:val="002749F1"/>
    <w:rsid w:val="00276D33"/>
    <w:rsid w:val="002829F4"/>
    <w:rsid w:val="00285B7B"/>
    <w:rsid w:val="00286855"/>
    <w:rsid w:val="002876F1"/>
    <w:rsid w:val="0029129F"/>
    <w:rsid w:val="00292F8F"/>
    <w:rsid w:val="002942E2"/>
    <w:rsid w:val="0029530C"/>
    <w:rsid w:val="00297277"/>
    <w:rsid w:val="002A3A2D"/>
    <w:rsid w:val="002A7881"/>
    <w:rsid w:val="002B0EB0"/>
    <w:rsid w:val="002B18CF"/>
    <w:rsid w:val="002B6DC7"/>
    <w:rsid w:val="002C0FAC"/>
    <w:rsid w:val="002C7E63"/>
    <w:rsid w:val="002D1253"/>
    <w:rsid w:val="002D38F3"/>
    <w:rsid w:val="002D722A"/>
    <w:rsid w:val="002E204C"/>
    <w:rsid w:val="002E4EA7"/>
    <w:rsid w:val="002F5701"/>
    <w:rsid w:val="002F63A0"/>
    <w:rsid w:val="00305B03"/>
    <w:rsid w:val="00313566"/>
    <w:rsid w:val="00316633"/>
    <w:rsid w:val="00325CBE"/>
    <w:rsid w:val="00333F4D"/>
    <w:rsid w:val="003352E3"/>
    <w:rsid w:val="003361A5"/>
    <w:rsid w:val="00337174"/>
    <w:rsid w:val="003425C3"/>
    <w:rsid w:val="00343001"/>
    <w:rsid w:val="0034715F"/>
    <w:rsid w:val="00356FF9"/>
    <w:rsid w:val="0036155E"/>
    <w:rsid w:val="00361F01"/>
    <w:rsid w:val="00364744"/>
    <w:rsid w:val="003704E4"/>
    <w:rsid w:val="00373642"/>
    <w:rsid w:val="003831EC"/>
    <w:rsid w:val="00392292"/>
    <w:rsid w:val="0039373A"/>
    <w:rsid w:val="00395775"/>
    <w:rsid w:val="003A0922"/>
    <w:rsid w:val="003A2C49"/>
    <w:rsid w:val="003A329A"/>
    <w:rsid w:val="003A377C"/>
    <w:rsid w:val="003A7695"/>
    <w:rsid w:val="003B1BE9"/>
    <w:rsid w:val="003B560D"/>
    <w:rsid w:val="003C17F3"/>
    <w:rsid w:val="003C2DDF"/>
    <w:rsid w:val="003C3A94"/>
    <w:rsid w:val="003D3483"/>
    <w:rsid w:val="003E03E3"/>
    <w:rsid w:val="003E6398"/>
    <w:rsid w:val="003F4A47"/>
    <w:rsid w:val="003F6AC0"/>
    <w:rsid w:val="00407AC0"/>
    <w:rsid w:val="004133EE"/>
    <w:rsid w:val="004149B7"/>
    <w:rsid w:val="00414E02"/>
    <w:rsid w:val="00417A8B"/>
    <w:rsid w:val="0042020A"/>
    <w:rsid w:val="004234FC"/>
    <w:rsid w:val="004320FA"/>
    <w:rsid w:val="0043290D"/>
    <w:rsid w:val="00445565"/>
    <w:rsid w:val="00452605"/>
    <w:rsid w:val="00453ACB"/>
    <w:rsid w:val="00460338"/>
    <w:rsid w:val="00460B6C"/>
    <w:rsid w:val="00461CAA"/>
    <w:rsid w:val="00463E81"/>
    <w:rsid w:val="00464B45"/>
    <w:rsid w:val="00471572"/>
    <w:rsid w:val="00477E96"/>
    <w:rsid w:val="00482EF4"/>
    <w:rsid w:val="0048440A"/>
    <w:rsid w:val="00486F66"/>
    <w:rsid w:val="0048747F"/>
    <w:rsid w:val="00492F19"/>
    <w:rsid w:val="0049498C"/>
    <w:rsid w:val="004C0F98"/>
    <w:rsid w:val="004C2219"/>
    <w:rsid w:val="004C5DF3"/>
    <w:rsid w:val="004C64AD"/>
    <w:rsid w:val="004D08E2"/>
    <w:rsid w:val="004D1E99"/>
    <w:rsid w:val="004E1643"/>
    <w:rsid w:val="004E4528"/>
    <w:rsid w:val="004F6CDA"/>
    <w:rsid w:val="00500BC7"/>
    <w:rsid w:val="00503347"/>
    <w:rsid w:val="00507A8F"/>
    <w:rsid w:val="00507ED7"/>
    <w:rsid w:val="00510D83"/>
    <w:rsid w:val="0051350F"/>
    <w:rsid w:val="00514714"/>
    <w:rsid w:val="00515930"/>
    <w:rsid w:val="00520061"/>
    <w:rsid w:val="0052626B"/>
    <w:rsid w:val="00526B8C"/>
    <w:rsid w:val="00542AC7"/>
    <w:rsid w:val="0054431A"/>
    <w:rsid w:val="005453FA"/>
    <w:rsid w:val="005564FD"/>
    <w:rsid w:val="005613D9"/>
    <w:rsid w:val="0056332C"/>
    <w:rsid w:val="005635F4"/>
    <w:rsid w:val="00577FBC"/>
    <w:rsid w:val="00581831"/>
    <w:rsid w:val="005848F1"/>
    <w:rsid w:val="00585C05"/>
    <w:rsid w:val="005863E9"/>
    <w:rsid w:val="005A0049"/>
    <w:rsid w:val="005A099B"/>
    <w:rsid w:val="005A3C34"/>
    <w:rsid w:val="005A72C8"/>
    <w:rsid w:val="005B1BD8"/>
    <w:rsid w:val="005D0A57"/>
    <w:rsid w:val="005D2D06"/>
    <w:rsid w:val="005D3255"/>
    <w:rsid w:val="005D3308"/>
    <w:rsid w:val="005D3982"/>
    <w:rsid w:val="005E00BC"/>
    <w:rsid w:val="005E19AD"/>
    <w:rsid w:val="005E5425"/>
    <w:rsid w:val="005E6CC6"/>
    <w:rsid w:val="005F5E99"/>
    <w:rsid w:val="00600B1A"/>
    <w:rsid w:val="006169D3"/>
    <w:rsid w:val="0062083F"/>
    <w:rsid w:val="0062414B"/>
    <w:rsid w:val="006256B3"/>
    <w:rsid w:val="00634339"/>
    <w:rsid w:val="00644AC1"/>
    <w:rsid w:val="006504A2"/>
    <w:rsid w:val="00653282"/>
    <w:rsid w:val="00655563"/>
    <w:rsid w:val="006616C2"/>
    <w:rsid w:val="00665F33"/>
    <w:rsid w:val="006728AD"/>
    <w:rsid w:val="006758BA"/>
    <w:rsid w:val="00675F90"/>
    <w:rsid w:val="006818E1"/>
    <w:rsid w:val="0069253B"/>
    <w:rsid w:val="00692757"/>
    <w:rsid w:val="006973C1"/>
    <w:rsid w:val="006A33C9"/>
    <w:rsid w:val="006B19E5"/>
    <w:rsid w:val="006B4E1C"/>
    <w:rsid w:val="006B7F98"/>
    <w:rsid w:val="006C1BC8"/>
    <w:rsid w:val="006C5C70"/>
    <w:rsid w:val="006C60C6"/>
    <w:rsid w:val="006C64FA"/>
    <w:rsid w:val="006E7F64"/>
    <w:rsid w:val="006F3D8A"/>
    <w:rsid w:val="007016A3"/>
    <w:rsid w:val="00702C84"/>
    <w:rsid w:val="00706BA7"/>
    <w:rsid w:val="00707A5C"/>
    <w:rsid w:val="00714818"/>
    <w:rsid w:val="00720C78"/>
    <w:rsid w:val="0072641E"/>
    <w:rsid w:val="00732668"/>
    <w:rsid w:val="00736E63"/>
    <w:rsid w:val="007414CB"/>
    <w:rsid w:val="007472C5"/>
    <w:rsid w:val="0075401A"/>
    <w:rsid w:val="00764097"/>
    <w:rsid w:val="007671F1"/>
    <w:rsid w:val="00771120"/>
    <w:rsid w:val="00774873"/>
    <w:rsid w:val="00783982"/>
    <w:rsid w:val="007860F5"/>
    <w:rsid w:val="00786E02"/>
    <w:rsid w:val="00786F62"/>
    <w:rsid w:val="007875DF"/>
    <w:rsid w:val="00787E0E"/>
    <w:rsid w:val="007905F2"/>
    <w:rsid w:val="00791B05"/>
    <w:rsid w:val="00791FB8"/>
    <w:rsid w:val="00792205"/>
    <w:rsid w:val="007A2AF6"/>
    <w:rsid w:val="007A4980"/>
    <w:rsid w:val="007A7B3B"/>
    <w:rsid w:val="007B2316"/>
    <w:rsid w:val="007B3F62"/>
    <w:rsid w:val="007C06AE"/>
    <w:rsid w:val="007C0CE4"/>
    <w:rsid w:val="007C2B19"/>
    <w:rsid w:val="007C60AA"/>
    <w:rsid w:val="007D0337"/>
    <w:rsid w:val="007D1403"/>
    <w:rsid w:val="007D34B3"/>
    <w:rsid w:val="007E3C35"/>
    <w:rsid w:val="007E7E33"/>
    <w:rsid w:val="007F0B98"/>
    <w:rsid w:val="007F1AD4"/>
    <w:rsid w:val="007F3652"/>
    <w:rsid w:val="00802DA6"/>
    <w:rsid w:val="00803C91"/>
    <w:rsid w:val="00810419"/>
    <w:rsid w:val="00810F2B"/>
    <w:rsid w:val="0081512A"/>
    <w:rsid w:val="00826CDF"/>
    <w:rsid w:val="00831235"/>
    <w:rsid w:val="00846F1E"/>
    <w:rsid w:val="00852037"/>
    <w:rsid w:val="008642FC"/>
    <w:rsid w:val="00875D78"/>
    <w:rsid w:val="0089336E"/>
    <w:rsid w:val="008C5A21"/>
    <w:rsid w:val="008D1002"/>
    <w:rsid w:val="008D1EA7"/>
    <w:rsid w:val="008D2050"/>
    <w:rsid w:val="008D714E"/>
    <w:rsid w:val="008E5B0E"/>
    <w:rsid w:val="008F542B"/>
    <w:rsid w:val="009019A4"/>
    <w:rsid w:val="0092084C"/>
    <w:rsid w:val="00920CF3"/>
    <w:rsid w:val="00926C4E"/>
    <w:rsid w:val="009305C2"/>
    <w:rsid w:val="00941641"/>
    <w:rsid w:val="00942A53"/>
    <w:rsid w:val="00942EFA"/>
    <w:rsid w:val="009464C9"/>
    <w:rsid w:val="0094785B"/>
    <w:rsid w:val="00952469"/>
    <w:rsid w:val="00952F0F"/>
    <w:rsid w:val="00954283"/>
    <w:rsid w:val="009565B3"/>
    <w:rsid w:val="00960CF8"/>
    <w:rsid w:val="009665E6"/>
    <w:rsid w:val="00973BC8"/>
    <w:rsid w:val="00986710"/>
    <w:rsid w:val="00987E66"/>
    <w:rsid w:val="00992B49"/>
    <w:rsid w:val="00997ED9"/>
    <w:rsid w:val="009A5939"/>
    <w:rsid w:val="009A6C4E"/>
    <w:rsid w:val="009A7A12"/>
    <w:rsid w:val="009B129C"/>
    <w:rsid w:val="009B366E"/>
    <w:rsid w:val="009C2608"/>
    <w:rsid w:val="009D039E"/>
    <w:rsid w:val="009D42F9"/>
    <w:rsid w:val="009D43C9"/>
    <w:rsid w:val="009D7E92"/>
    <w:rsid w:val="009E291C"/>
    <w:rsid w:val="009E3D09"/>
    <w:rsid w:val="009E5A24"/>
    <w:rsid w:val="009E68F5"/>
    <w:rsid w:val="00A01C10"/>
    <w:rsid w:val="00A02649"/>
    <w:rsid w:val="00A067A3"/>
    <w:rsid w:val="00A10FDC"/>
    <w:rsid w:val="00A17104"/>
    <w:rsid w:val="00A176AB"/>
    <w:rsid w:val="00A17738"/>
    <w:rsid w:val="00A209B8"/>
    <w:rsid w:val="00A341E3"/>
    <w:rsid w:val="00A357A3"/>
    <w:rsid w:val="00A35B99"/>
    <w:rsid w:val="00A42F90"/>
    <w:rsid w:val="00A44DD8"/>
    <w:rsid w:val="00A460A0"/>
    <w:rsid w:val="00A46A54"/>
    <w:rsid w:val="00A47902"/>
    <w:rsid w:val="00A5000E"/>
    <w:rsid w:val="00A50A75"/>
    <w:rsid w:val="00A522F1"/>
    <w:rsid w:val="00A524F9"/>
    <w:rsid w:val="00A553CB"/>
    <w:rsid w:val="00A5699C"/>
    <w:rsid w:val="00A56F6F"/>
    <w:rsid w:val="00A60706"/>
    <w:rsid w:val="00A66ECB"/>
    <w:rsid w:val="00A67597"/>
    <w:rsid w:val="00A67CAE"/>
    <w:rsid w:val="00A80CA3"/>
    <w:rsid w:val="00A85388"/>
    <w:rsid w:val="00A94F23"/>
    <w:rsid w:val="00A95D32"/>
    <w:rsid w:val="00AA02CE"/>
    <w:rsid w:val="00AA04FF"/>
    <w:rsid w:val="00AA1573"/>
    <w:rsid w:val="00AA4A67"/>
    <w:rsid w:val="00AA4D4B"/>
    <w:rsid w:val="00AA5218"/>
    <w:rsid w:val="00AB4DB3"/>
    <w:rsid w:val="00AB7519"/>
    <w:rsid w:val="00AD47CA"/>
    <w:rsid w:val="00AE4932"/>
    <w:rsid w:val="00AE54DC"/>
    <w:rsid w:val="00AE7114"/>
    <w:rsid w:val="00AF1C6D"/>
    <w:rsid w:val="00B03996"/>
    <w:rsid w:val="00B10914"/>
    <w:rsid w:val="00B14875"/>
    <w:rsid w:val="00B15AA3"/>
    <w:rsid w:val="00B259F9"/>
    <w:rsid w:val="00B26475"/>
    <w:rsid w:val="00B330C2"/>
    <w:rsid w:val="00B3384A"/>
    <w:rsid w:val="00B33907"/>
    <w:rsid w:val="00B34467"/>
    <w:rsid w:val="00B46795"/>
    <w:rsid w:val="00B47A88"/>
    <w:rsid w:val="00B53E9A"/>
    <w:rsid w:val="00B6224E"/>
    <w:rsid w:val="00B63613"/>
    <w:rsid w:val="00B6515F"/>
    <w:rsid w:val="00B652EA"/>
    <w:rsid w:val="00B70499"/>
    <w:rsid w:val="00B74695"/>
    <w:rsid w:val="00B76017"/>
    <w:rsid w:val="00B7677E"/>
    <w:rsid w:val="00B82529"/>
    <w:rsid w:val="00B8390E"/>
    <w:rsid w:val="00B84A56"/>
    <w:rsid w:val="00B85AAE"/>
    <w:rsid w:val="00B9092E"/>
    <w:rsid w:val="00B918BE"/>
    <w:rsid w:val="00B963F1"/>
    <w:rsid w:val="00BA6EDD"/>
    <w:rsid w:val="00BB0954"/>
    <w:rsid w:val="00BB3780"/>
    <w:rsid w:val="00BB758D"/>
    <w:rsid w:val="00BC009C"/>
    <w:rsid w:val="00BC0D59"/>
    <w:rsid w:val="00BC1997"/>
    <w:rsid w:val="00BC2120"/>
    <w:rsid w:val="00BC75D5"/>
    <w:rsid w:val="00BD115F"/>
    <w:rsid w:val="00BD1A1B"/>
    <w:rsid w:val="00BD3556"/>
    <w:rsid w:val="00BE04E4"/>
    <w:rsid w:val="00BE07F3"/>
    <w:rsid w:val="00BE3E07"/>
    <w:rsid w:val="00BE47F1"/>
    <w:rsid w:val="00BE48E3"/>
    <w:rsid w:val="00BE71CD"/>
    <w:rsid w:val="00BF4745"/>
    <w:rsid w:val="00BF5068"/>
    <w:rsid w:val="00C062BC"/>
    <w:rsid w:val="00C1105A"/>
    <w:rsid w:val="00C136DC"/>
    <w:rsid w:val="00C15294"/>
    <w:rsid w:val="00C1751A"/>
    <w:rsid w:val="00C17587"/>
    <w:rsid w:val="00C2237E"/>
    <w:rsid w:val="00C26CA1"/>
    <w:rsid w:val="00C36EF5"/>
    <w:rsid w:val="00C41BC6"/>
    <w:rsid w:val="00C4289B"/>
    <w:rsid w:val="00C43FA6"/>
    <w:rsid w:val="00C44D30"/>
    <w:rsid w:val="00C46346"/>
    <w:rsid w:val="00C54091"/>
    <w:rsid w:val="00C6261A"/>
    <w:rsid w:val="00C62926"/>
    <w:rsid w:val="00C64F56"/>
    <w:rsid w:val="00C65F7D"/>
    <w:rsid w:val="00C67D0C"/>
    <w:rsid w:val="00C7232B"/>
    <w:rsid w:val="00C724B1"/>
    <w:rsid w:val="00C75B25"/>
    <w:rsid w:val="00C77EFF"/>
    <w:rsid w:val="00C86A91"/>
    <w:rsid w:val="00C87058"/>
    <w:rsid w:val="00C930B6"/>
    <w:rsid w:val="00C9690E"/>
    <w:rsid w:val="00C973BD"/>
    <w:rsid w:val="00CA17CC"/>
    <w:rsid w:val="00CA3446"/>
    <w:rsid w:val="00CB3265"/>
    <w:rsid w:val="00CB5CEB"/>
    <w:rsid w:val="00CC4558"/>
    <w:rsid w:val="00CC55A3"/>
    <w:rsid w:val="00CF531A"/>
    <w:rsid w:val="00D021D8"/>
    <w:rsid w:val="00D07714"/>
    <w:rsid w:val="00D1002C"/>
    <w:rsid w:val="00D11E30"/>
    <w:rsid w:val="00D1612B"/>
    <w:rsid w:val="00D17180"/>
    <w:rsid w:val="00D25ACB"/>
    <w:rsid w:val="00D31605"/>
    <w:rsid w:val="00D363A1"/>
    <w:rsid w:val="00D50446"/>
    <w:rsid w:val="00D512F3"/>
    <w:rsid w:val="00D53908"/>
    <w:rsid w:val="00D5468B"/>
    <w:rsid w:val="00D579C8"/>
    <w:rsid w:val="00D6024D"/>
    <w:rsid w:val="00D6053E"/>
    <w:rsid w:val="00D6056E"/>
    <w:rsid w:val="00D64850"/>
    <w:rsid w:val="00D75B96"/>
    <w:rsid w:val="00D82DFE"/>
    <w:rsid w:val="00D86F06"/>
    <w:rsid w:val="00D8749D"/>
    <w:rsid w:val="00DA0BEB"/>
    <w:rsid w:val="00DA0EA1"/>
    <w:rsid w:val="00DA6DF9"/>
    <w:rsid w:val="00DA7F4C"/>
    <w:rsid w:val="00DB69EA"/>
    <w:rsid w:val="00DC0FF4"/>
    <w:rsid w:val="00DC59AF"/>
    <w:rsid w:val="00DC7C85"/>
    <w:rsid w:val="00DD05BA"/>
    <w:rsid w:val="00DD1888"/>
    <w:rsid w:val="00DD4CFF"/>
    <w:rsid w:val="00DD5900"/>
    <w:rsid w:val="00DD5DDB"/>
    <w:rsid w:val="00DE009E"/>
    <w:rsid w:val="00DE0E2B"/>
    <w:rsid w:val="00DE4331"/>
    <w:rsid w:val="00DE7445"/>
    <w:rsid w:val="00E0050F"/>
    <w:rsid w:val="00E01AAB"/>
    <w:rsid w:val="00E02CF3"/>
    <w:rsid w:val="00E047C5"/>
    <w:rsid w:val="00E14DC6"/>
    <w:rsid w:val="00E20BB4"/>
    <w:rsid w:val="00E22CBA"/>
    <w:rsid w:val="00E23784"/>
    <w:rsid w:val="00E245B1"/>
    <w:rsid w:val="00E24F44"/>
    <w:rsid w:val="00E3568B"/>
    <w:rsid w:val="00E36303"/>
    <w:rsid w:val="00E415E3"/>
    <w:rsid w:val="00E41657"/>
    <w:rsid w:val="00E471D9"/>
    <w:rsid w:val="00E63FFD"/>
    <w:rsid w:val="00E73214"/>
    <w:rsid w:val="00E73589"/>
    <w:rsid w:val="00E73B8E"/>
    <w:rsid w:val="00E75C65"/>
    <w:rsid w:val="00E75EA7"/>
    <w:rsid w:val="00E8186D"/>
    <w:rsid w:val="00E82098"/>
    <w:rsid w:val="00E85CBF"/>
    <w:rsid w:val="00E92782"/>
    <w:rsid w:val="00E959CD"/>
    <w:rsid w:val="00E96E15"/>
    <w:rsid w:val="00E97394"/>
    <w:rsid w:val="00EA5EE5"/>
    <w:rsid w:val="00EA6DA5"/>
    <w:rsid w:val="00EA6EBD"/>
    <w:rsid w:val="00EB0F0B"/>
    <w:rsid w:val="00EB3D6D"/>
    <w:rsid w:val="00EB53A8"/>
    <w:rsid w:val="00EB6238"/>
    <w:rsid w:val="00EC5D0C"/>
    <w:rsid w:val="00ED211A"/>
    <w:rsid w:val="00ED5048"/>
    <w:rsid w:val="00EE0DDD"/>
    <w:rsid w:val="00EE41EA"/>
    <w:rsid w:val="00EE4224"/>
    <w:rsid w:val="00EE4E7F"/>
    <w:rsid w:val="00EF2BB9"/>
    <w:rsid w:val="00EF39F4"/>
    <w:rsid w:val="00EF7F45"/>
    <w:rsid w:val="00F00C2B"/>
    <w:rsid w:val="00F010FD"/>
    <w:rsid w:val="00F01D39"/>
    <w:rsid w:val="00F04F90"/>
    <w:rsid w:val="00F1039C"/>
    <w:rsid w:val="00F214D7"/>
    <w:rsid w:val="00F31867"/>
    <w:rsid w:val="00F35578"/>
    <w:rsid w:val="00F36534"/>
    <w:rsid w:val="00F516D1"/>
    <w:rsid w:val="00F527BA"/>
    <w:rsid w:val="00F54468"/>
    <w:rsid w:val="00F774D6"/>
    <w:rsid w:val="00F804F5"/>
    <w:rsid w:val="00F9456A"/>
    <w:rsid w:val="00F972DB"/>
    <w:rsid w:val="00FB04AE"/>
    <w:rsid w:val="00FB23D0"/>
    <w:rsid w:val="00FB7A72"/>
    <w:rsid w:val="00FC7DB9"/>
    <w:rsid w:val="00FD3901"/>
    <w:rsid w:val="00FE0313"/>
    <w:rsid w:val="00FF0C3E"/>
    <w:rsid w:val="00FF37BC"/>
    <w:rsid w:val="00FF4657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423606"/>
  <w15:chartTrackingRefBased/>
  <w15:docId w15:val="{AFF4238E-108D-4D56-B313-4DD15C0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spacing w:line="360" w:lineRule="auto"/>
      <w:jc w:val="both"/>
    </w:pPr>
    <w:rPr>
      <w:rFonts w:ascii="Arial" w:hAnsi="Arial" w:cs="Arial"/>
      <w:kern w:val="1"/>
      <w:lang w:val="en-US" w:eastAsia="ar-SA"/>
    </w:rPr>
  </w:style>
  <w:style w:type="paragraph" w:styleId="Heading2">
    <w:name w:val="heading 2"/>
    <w:basedOn w:val="Normal"/>
    <w:link w:val="Heading2Char"/>
    <w:uiPriority w:val="9"/>
    <w:qFormat/>
    <w:rsid w:val="000E064F"/>
    <w:pPr>
      <w:widowControl/>
      <w:suppressAutoHyphens w:val="0"/>
      <w:overflowPunct/>
      <w:spacing w:before="100" w:beforeAutospacing="1" w:after="100" w:afterAutospacing="1" w:line="240" w:lineRule="auto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8">
    <w:name w:val="WW8Num1z8"/>
    <w:rPr>
      <w:rFonts w:ascii="Symbol" w:hAnsi="Symbol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8">
    <w:name w:val="WW8Num2z8"/>
    <w:rPr>
      <w:rFonts w:ascii="Symbol" w:hAnsi="Symbol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8">
    <w:name w:val="WW8Num3z8"/>
    <w:rPr>
      <w:rFonts w:ascii="Symbol" w:hAnsi="Symbol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8">
    <w:name w:val="WW8Num4z8"/>
    <w:rPr>
      <w:rFonts w:ascii="Symbol" w:hAnsi="Symbol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8">
    <w:name w:val="WW8Num5z8"/>
    <w:rPr>
      <w:rFonts w:ascii="Symbol" w:hAnsi="Symbol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8">
    <w:name w:val="WW8Num6z8"/>
    <w:rPr>
      <w:rFonts w:ascii="Symbol" w:hAnsi="Symbol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8">
    <w:name w:val="WW8Num7z8"/>
    <w:rPr>
      <w:rFonts w:ascii="Symbol" w:hAnsi="Symbol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8">
    <w:name w:val="WW8Num8z8"/>
    <w:rPr>
      <w:rFonts w:ascii="Symbol" w:hAnsi="Symbol"/>
    </w:rPr>
  </w:style>
  <w:style w:type="character" w:customStyle="1" w:styleId="WW8Num9z0">
    <w:name w:val="WW8Num9z0"/>
    <w:rPr>
      <w:rFonts w:ascii="Wingdings" w:hAnsi="Wingdings" w:cs="Verdana"/>
      <w:sz w:val="18"/>
      <w:szCs w:val="18"/>
      <w:lang w:val="en-IN"/>
    </w:rPr>
  </w:style>
  <w:style w:type="character" w:customStyle="1" w:styleId="WW8Num10z0">
    <w:name w:val="WW8Num10z0"/>
    <w:rPr>
      <w:rFonts w:ascii="Wingdings" w:hAnsi="Wingdings" w:cs="Verdana"/>
      <w:sz w:val="18"/>
      <w:szCs w:val="18"/>
      <w:lang w:val="en-IN"/>
    </w:rPr>
  </w:style>
  <w:style w:type="character" w:customStyle="1" w:styleId="WW8Num11z0">
    <w:name w:val="WW8Num11z0"/>
    <w:rPr>
      <w:rFonts w:ascii="Wingdings" w:hAnsi="Wingdings" w:cs="Verdana"/>
      <w:sz w:val="18"/>
      <w:szCs w:val="18"/>
      <w:lang w:val="en-IN"/>
    </w:rPr>
  </w:style>
  <w:style w:type="character" w:customStyle="1" w:styleId="WW8Num12z0">
    <w:name w:val="WW8Num12z0"/>
    <w:rPr>
      <w:rFonts w:ascii="Wingdings" w:hAnsi="Wingdings" w:cs="Verdana"/>
      <w:sz w:val="18"/>
      <w:szCs w:val="18"/>
      <w:lang w:val="en-IN"/>
    </w:rPr>
  </w:style>
  <w:style w:type="character" w:customStyle="1" w:styleId="WW8Num13z0">
    <w:name w:val="WW8Num13z0"/>
    <w:rPr>
      <w:rFonts w:ascii="Wingdings" w:hAnsi="Wingdings" w:cs="Verdana"/>
      <w:sz w:val="18"/>
      <w:szCs w:val="18"/>
      <w:lang w:val="en-IN"/>
    </w:rPr>
  </w:style>
  <w:style w:type="character" w:customStyle="1" w:styleId="WW8Num14z0">
    <w:name w:val="WW8Num14z0"/>
    <w:rPr>
      <w:rFonts w:ascii="Wingdings" w:hAnsi="Wingdings" w:cs="Verdana"/>
      <w:sz w:val="18"/>
      <w:szCs w:val="18"/>
      <w:lang w:val="en-IN"/>
    </w:rPr>
  </w:style>
  <w:style w:type="character" w:customStyle="1" w:styleId="WW8Num15z0">
    <w:name w:val="WW8Num15z0"/>
    <w:rPr>
      <w:rFonts w:ascii="Wingdings" w:hAnsi="Wingdings" w:cs="Verdana"/>
      <w:sz w:val="18"/>
      <w:szCs w:val="18"/>
      <w:lang w:val="en-IN"/>
    </w:rPr>
  </w:style>
  <w:style w:type="character" w:customStyle="1" w:styleId="WW8Num16z0">
    <w:name w:val="WW8Num16z0"/>
    <w:rPr>
      <w:rFonts w:ascii="Wingdings" w:hAnsi="Wingdings" w:cs="Verdana"/>
      <w:sz w:val="18"/>
      <w:szCs w:val="18"/>
      <w:lang w:val="en-IN"/>
    </w:rPr>
  </w:style>
  <w:style w:type="character" w:customStyle="1" w:styleId="WW8Num17z0">
    <w:name w:val="WW8Num17z0"/>
    <w:rPr>
      <w:rFonts w:ascii="Wingdings" w:hAnsi="Wingdings" w:cs="Verdana"/>
      <w:sz w:val="18"/>
      <w:szCs w:val="18"/>
      <w:lang w:val="en-IN"/>
    </w:rPr>
  </w:style>
  <w:style w:type="character" w:customStyle="1" w:styleId="WW8Num18z0">
    <w:name w:val="WW8Num18z0"/>
    <w:rPr>
      <w:rFonts w:ascii="Wingdings" w:hAnsi="Wingdings" w:cs="Verdana"/>
      <w:sz w:val="18"/>
      <w:szCs w:val="18"/>
      <w:lang w:val="en-IN"/>
    </w:rPr>
  </w:style>
  <w:style w:type="character" w:customStyle="1" w:styleId="WW8Num19z0">
    <w:name w:val="WW8Num19z0"/>
    <w:rPr>
      <w:rFonts w:ascii="Wingdings" w:hAnsi="Wingdings" w:cs="Verdana"/>
      <w:sz w:val="18"/>
      <w:szCs w:val="18"/>
      <w:lang w:val="en-IN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8Num9z8">
    <w:name w:val="WW8Num9z8"/>
    <w:rPr>
      <w:rFonts w:ascii="Symbol" w:hAnsi="Symbol"/>
    </w:rPr>
  </w:style>
  <w:style w:type="character" w:customStyle="1" w:styleId="WW8Num10z8">
    <w:name w:val="WW8Num10z8"/>
    <w:rPr>
      <w:rFonts w:ascii="Symbol" w:hAnsi="Symbol"/>
    </w:rPr>
  </w:style>
  <w:style w:type="character" w:customStyle="1" w:styleId="WW8Num11z8">
    <w:name w:val="WW8Num11z8"/>
    <w:rPr>
      <w:rFonts w:ascii="Symbol" w:hAnsi="Symbol"/>
    </w:rPr>
  </w:style>
  <w:style w:type="character" w:customStyle="1" w:styleId="WW8Num12z8">
    <w:name w:val="WW8Num12z8"/>
    <w:rPr>
      <w:rFonts w:ascii="Symbol" w:hAnsi="Symbol"/>
    </w:rPr>
  </w:style>
  <w:style w:type="character" w:customStyle="1" w:styleId="WW8Num13z8">
    <w:name w:val="WW8Num13z8"/>
    <w:rPr>
      <w:rFonts w:ascii="Symbol" w:hAnsi="Symbol"/>
    </w:rPr>
  </w:style>
  <w:style w:type="character" w:customStyle="1" w:styleId="WW8Num14z8">
    <w:name w:val="WW8Num14z8"/>
    <w:rPr>
      <w:rFonts w:ascii="Symbol" w:hAnsi="Symbol"/>
    </w:rPr>
  </w:style>
  <w:style w:type="character" w:customStyle="1" w:styleId="WW8Num15z1">
    <w:name w:val="WW8Num15z1"/>
    <w:rPr>
      <w:rFonts w:ascii="Wingdings 2" w:hAnsi="Wingdings 2" w:cs="Verdana"/>
      <w:sz w:val="18"/>
      <w:szCs w:val="18"/>
      <w:lang w:val="en-IN"/>
    </w:rPr>
  </w:style>
  <w:style w:type="character" w:customStyle="1" w:styleId="WW8Num15z2">
    <w:name w:val="WW8Num15z2"/>
    <w:rPr>
      <w:rFonts w:ascii="StarSymbol" w:hAnsi="StarSymbol" w:cs="Verdana"/>
      <w:sz w:val="18"/>
      <w:szCs w:val="18"/>
      <w:lang w:val="en-IN"/>
    </w:rPr>
  </w:style>
  <w:style w:type="character" w:customStyle="1" w:styleId="WW8Num18z1">
    <w:name w:val="WW8Num18z1"/>
    <w:rPr>
      <w:rFonts w:ascii="Wingdings 2" w:hAnsi="Wingdings 2" w:cs="Verdana"/>
      <w:sz w:val="18"/>
      <w:szCs w:val="18"/>
      <w:lang w:val="en-IN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Wingdings 2" w:hAnsi="Wingdings 2" w:cs="Verdana"/>
      <w:sz w:val="18"/>
      <w:szCs w:val="18"/>
      <w:lang w:val="en-IN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DefaultParagraphFont1">
    <w:name w:val="Default Paragraph Font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8Num15z8">
    <w:name w:val="WW8Num15z8"/>
    <w:rPr>
      <w:rFonts w:ascii="Symbol" w:hAnsi="Symbol"/>
    </w:rPr>
  </w:style>
  <w:style w:type="character" w:customStyle="1" w:styleId="WW8Num16z1">
    <w:name w:val="WW8Num16z1"/>
    <w:rPr>
      <w:rFonts w:ascii="Wingdings 2" w:hAnsi="Wingdings 2" w:cs="Verdana"/>
      <w:sz w:val="18"/>
      <w:szCs w:val="18"/>
      <w:lang w:val="en-IN"/>
    </w:rPr>
  </w:style>
  <w:style w:type="character" w:customStyle="1" w:styleId="WW8Num16z2">
    <w:name w:val="WW8Num16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8Num16z8">
    <w:name w:val="WW8Num16z8"/>
    <w:rPr>
      <w:rFonts w:ascii="Symbol" w:hAnsi="Symbol"/>
    </w:rPr>
  </w:style>
  <w:style w:type="character" w:customStyle="1" w:styleId="WW8Num17z1">
    <w:name w:val="WW8Num17z1"/>
    <w:rPr>
      <w:rFonts w:ascii="Wingdings 2" w:hAnsi="Wingdings 2" w:cs="Verdana"/>
      <w:sz w:val="18"/>
      <w:szCs w:val="18"/>
      <w:lang w:val="en-IN"/>
    </w:rPr>
  </w:style>
  <w:style w:type="character" w:customStyle="1" w:styleId="WW8Num17z2">
    <w:name w:val="WW8Num17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8Num17z8">
    <w:name w:val="WW8Num17z8"/>
    <w:rPr>
      <w:rFonts w:ascii="Symbol" w:hAnsi="Symbol"/>
    </w:rPr>
  </w:style>
  <w:style w:type="character" w:customStyle="1" w:styleId="WW8Num18z2">
    <w:name w:val="WW8Num18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8Num18z8">
    <w:name w:val="WW8Num18z8"/>
    <w:rPr>
      <w:rFonts w:ascii="Symbol" w:hAnsi="Symbol"/>
    </w:rPr>
  </w:style>
  <w:style w:type="character" w:customStyle="1" w:styleId="WW8Num19z2">
    <w:name w:val="WW8Num19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8Num19z8">
    <w:name w:val="WW8Num19z8"/>
    <w:rPr>
      <w:rFonts w:ascii="Symbol" w:hAnsi="Symbol"/>
    </w:rPr>
  </w:style>
  <w:style w:type="character" w:customStyle="1" w:styleId="WW8Num20z8">
    <w:name w:val="WW8Num20z8"/>
    <w:rPr>
      <w:rFonts w:ascii="Symbol" w:hAnsi="Symbol"/>
    </w:rPr>
  </w:style>
  <w:style w:type="character" w:customStyle="1" w:styleId="WW8Num21z8">
    <w:name w:val="WW8Num21z8"/>
    <w:rPr>
      <w:rFonts w:ascii="Symbol" w:hAnsi="Symbol"/>
    </w:rPr>
  </w:style>
  <w:style w:type="character" w:customStyle="1" w:styleId="WW8Num22z8">
    <w:name w:val="WW8Num22z8"/>
    <w:rPr>
      <w:rFonts w:ascii="Symbol" w:hAnsi="Symbol"/>
    </w:rPr>
  </w:style>
  <w:style w:type="character" w:customStyle="1" w:styleId="WW8Num23z8">
    <w:name w:val="WW8Num23z8"/>
    <w:rPr>
      <w:rFonts w:ascii="Symbol" w:hAnsi="Symbol"/>
    </w:rPr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Verdana" w:eastAsia="StarSymbol" w:hAnsi="Verdana" w:cs="Verdana"/>
      <w:sz w:val="18"/>
      <w:szCs w:val="18"/>
      <w:lang w:val="en-IN"/>
    </w:rPr>
  </w:style>
  <w:style w:type="character" w:customStyle="1" w:styleId="apple-style-span">
    <w:name w:val="apple-style-span"/>
    <w:basedOn w:val="WW-DefaultParagraphFont"/>
  </w:style>
  <w:style w:type="character" w:customStyle="1" w:styleId="FooterChar">
    <w:name w:val="Footer Char"/>
    <w:rPr>
      <w:rFonts w:ascii="Arial" w:hAnsi="Arial" w:cs="Arial"/>
      <w:kern w:val="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MediumGrid1-Accent21">
    <w:name w:val="Medium Grid 1 - Accent 21"/>
    <w:basedOn w:val="Normal"/>
    <w:qFormat/>
    <w:pPr>
      <w:ind w:left="720"/>
    </w:pPr>
  </w:style>
  <w:style w:type="paragraph" w:customStyle="1" w:styleId="WW-BodyText3">
    <w:name w:val="WW-Body Text 3"/>
    <w:basedOn w:val="Normal"/>
    <w:pPr>
      <w:widowControl/>
      <w:tabs>
        <w:tab w:val="left" w:pos="0"/>
        <w:tab w:val="left" w:pos="2268"/>
      </w:tabs>
      <w:suppressAutoHyphens w:val="0"/>
      <w:autoSpaceDE w:val="0"/>
      <w:spacing w:line="240" w:lineRule="auto"/>
    </w:pPr>
    <w:rPr>
      <w:rFonts w:ascii="Times New Roman" w:eastAsia="MS Mincho" w:hAnsi="Times New Roman" w:cs="Times New Roman"/>
      <w:szCs w:val="23"/>
    </w:rPr>
  </w:style>
  <w:style w:type="paragraph" w:customStyle="1" w:styleId="NormalComment">
    <w:name w:val="Normal Comment"/>
    <w:basedOn w:val="Normal"/>
    <w:pPr>
      <w:autoSpaceDE w:val="0"/>
      <w:textAlignment w:val="baseline"/>
    </w:pPr>
    <w:rPr>
      <w:color w:val="FF0000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</w:pPr>
    <w:rPr>
      <w:rFonts w:ascii="Verdana" w:hAnsi="Verdana"/>
      <w:bCs/>
      <w:szCs w:val="18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</w:pPr>
    <w:rPr>
      <w:spacing w:val="-5"/>
    </w:rPr>
  </w:style>
  <w:style w:type="paragraph" w:styleId="NormalWeb">
    <w:name w:val="Normal (Web)"/>
    <w:basedOn w:val="Normal"/>
    <w:uiPriority w:val="99"/>
    <w:semiHidden/>
    <w:unhideWhenUsed/>
    <w:rsid w:val="004F6CDA"/>
    <w:pPr>
      <w:widowControl/>
      <w:suppressAutoHyphens w:val="0"/>
      <w:overflowPunct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il">
    <w:name w:val="il"/>
    <w:rsid w:val="004F6CDA"/>
  </w:style>
  <w:style w:type="paragraph" w:customStyle="1" w:styleId="description">
    <w:name w:val="description"/>
    <w:basedOn w:val="Normal"/>
    <w:rsid w:val="003A0922"/>
    <w:pPr>
      <w:widowControl/>
      <w:suppressAutoHyphens w:val="0"/>
      <w:overflowPunct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st">
    <w:name w:val="st"/>
    <w:rsid w:val="00333F4D"/>
  </w:style>
  <w:style w:type="character" w:styleId="Emphasis">
    <w:name w:val="Emphasis"/>
    <w:uiPriority w:val="20"/>
    <w:qFormat/>
    <w:rsid w:val="00333F4D"/>
    <w:rPr>
      <w:i/>
      <w:iCs/>
    </w:rPr>
  </w:style>
  <w:style w:type="character" w:customStyle="1" w:styleId="Heading2Char">
    <w:name w:val="Heading 2 Char"/>
    <w:link w:val="Heading2"/>
    <w:uiPriority w:val="9"/>
    <w:rsid w:val="000E064F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0C2B"/>
    <w:rPr>
      <w:b/>
      <w:bCs/>
    </w:rPr>
  </w:style>
  <w:style w:type="paragraph" w:styleId="ListParagraph">
    <w:name w:val="List Paragraph"/>
    <w:basedOn w:val="Normal"/>
    <w:uiPriority w:val="72"/>
    <w:qFormat/>
    <w:rsid w:val="00F0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rajans.u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082F-E8AB-45A7-A952-CD375C32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Nagarajan Shanmugam</vt:lpstr>
    </vt:vector>
  </TitlesOfParts>
  <Company/>
  <LinksUpToDate>false</LinksUpToDate>
  <CharactersWithSpaces>15698</CharactersWithSpaces>
  <SharedDoc>false</SharedDoc>
  <HLinks>
    <vt:vector size="6" baseType="variant">
      <vt:variant>
        <vt:i4>3932233</vt:i4>
      </vt:variant>
      <vt:variant>
        <vt:i4>0</vt:i4>
      </vt:variant>
      <vt:variant>
        <vt:i4>0</vt:i4>
      </vt:variant>
      <vt:variant>
        <vt:i4>5</vt:i4>
      </vt:variant>
      <vt:variant>
        <vt:lpwstr>mailto:nagarajans.uk@gmail.com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Nagarajan Shanmugam</dc:title>
  <dc:subject/>
  <dc:creator>home</dc:creator>
  <cp:keywords/>
  <cp:lastModifiedBy>Nagarajan Shanmugam</cp:lastModifiedBy>
  <cp:revision>2</cp:revision>
  <cp:lastPrinted>1900-01-01T00:00:00Z</cp:lastPrinted>
  <dcterms:created xsi:type="dcterms:W3CDTF">2021-09-20T10:55:00Z</dcterms:created>
  <dcterms:modified xsi:type="dcterms:W3CDTF">2021-09-20T10:55:00Z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